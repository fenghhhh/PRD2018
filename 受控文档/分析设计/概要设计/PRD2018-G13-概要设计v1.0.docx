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231" w:rsidRDefault="00953231" w:rsidP="00953231">
      <w:pPr>
        <w:jc w:val="center"/>
        <w:rPr>
          <w:b/>
          <w:sz w:val="52"/>
        </w:rPr>
      </w:pPr>
    </w:p>
    <w:p w:rsidR="00953231" w:rsidRDefault="00953231" w:rsidP="00953231">
      <w:pPr>
        <w:ind w:firstLineChars="83" w:firstLine="433"/>
        <w:jc w:val="center"/>
        <w:rPr>
          <w:b/>
          <w:sz w:val="52"/>
        </w:rPr>
      </w:pPr>
    </w:p>
    <w:p w:rsidR="00953231" w:rsidRDefault="00953231" w:rsidP="00953231">
      <w:pPr>
        <w:ind w:firstLineChars="83" w:firstLine="433"/>
        <w:jc w:val="center"/>
        <w:rPr>
          <w:b/>
          <w:sz w:val="52"/>
        </w:rPr>
      </w:pPr>
      <w:r>
        <w:rPr>
          <w:rFonts w:hint="eastAsia"/>
          <w:b/>
          <w:sz w:val="52"/>
        </w:rPr>
        <w:t xml:space="preserve"> </w:t>
      </w:r>
      <w:r>
        <w:rPr>
          <w:noProof/>
        </w:rPr>
        <w:drawing>
          <wp:inline distT="0" distB="0" distL="0" distR="0" wp14:anchorId="3F269745" wp14:editId="46861AD1">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953231" w:rsidRDefault="00953231" w:rsidP="00953231">
      <w:pPr>
        <w:ind w:firstLineChars="83" w:firstLine="433"/>
        <w:jc w:val="center"/>
        <w:rPr>
          <w:b/>
          <w:sz w:val="52"/>
        </w:rPr>
      </w:pPr>
    </w:p>
    <w:p w:rsidR="00953231" w:rsidRDefault="00953231" w:rsidP="00953231">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953231" w:rsidRDefault="00953231" w:rsidP="00953231">
      <w:pPr>
        <w:ind w:firstLineChars="83" w:firstLine="433"/>
        <w:jc w:val="center"/>
        <w:rPr>
          <w:b/>
          <w:sz w:val="52"/>
        </w:rPr>
      </w:pPr>
      <w:r>
        <w:rPr>
          <w:rFonts w:hint="eastAsia"/>
          <w:b/>
          <w:sz w:val="52"/>
        </w:rPr>
        <w:t>软件概要设计</w:t>
      </w:r>
    </w:p>
    <w:p w:rsidR="00953231" w:rsidRDefault="00953231" w:rsidP="00953231">
      <w:pPr>
        <w:ind w:firstLineChars="83" w:firstLine="433"/>
        <w:jc w:val="center"/>
        <w:rPr>
          <w:b/>
          <w:sz w:val="52"/>
        </w:rPr>
      </w:pPr>
    </w:p>
    <w:p w:rsidR="00953231" w:rsidRDefault="00953231" w:rsidP="00953231">
      <w:pPr>
        <w:ind w:firstLineChars="83" w:firstLine="433"/>
        <w:jc w:val="center"/>
        <w:rPr>
          <w:b/>
          <w:sz w:val="52"/>
        </w:rPr>
      </w:pPr>
    </w:p>
    <w:p w:rsidR="00953231" w:rsidRDefault="00953231" w:rsidP="00953231">
      <w:pPr>
        <w:ind w:firstLineChars="83" w:firstLine="400"/>
        <w:jc w:val="center"/>
        <w:rPr>
          <w:b/>
          <w:sz w:val="48"/>
        </w:rPr>
      </w:pPr>
      <w:r>
        <w:rPr>
          <w:rFonts w:hint="eastAsia"/>
          <w:b/>
          <w:sz w:val="48"/>
        </w:rPr>
        <w:t>编制</w:t>
      </w:r>
      <w:r>
        <w:rPr>
          <w:rFonts w:hint="eastAsia"/>
          <w:b/>
          <w:sz w:val="48"/>
        </w:rPr>
        <w:t>:PRD2018-G13</w:t>
      </w:r>
    </w:p>
    <w:p w:rsidR="00953231" w:rsidRDefault="00953231" w:rsidP="00953231">
      <w:pPr>
        <w:ind w:firstLineChars="83" w:firstLine="400"/>
        <w:jc w:val="center"/>
        <w:rPr>
          <w:b/>
          <w:sz w:val="48"/>
        </w:rPr>
      </w:pPr>
    </w:p>
    <w:p w:rsidR="00953231" w:rsidRDefault="00953231" w:rsidP="00953231">
      <w:pPr>
        <w:widowControl/>
        <w:jc w:val="left"/>
      </w:pPr>
      <w:r>
        <w:br w:type="page"/>
      </w:r>
    </w:p>
    <w:p w:rsidR="00953231" w:rsidRDefault="00953231" w:rsidP="00953231">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953231" w:rsidRDefault="00953231" w:rsidP="00953231">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953231" w:rsidTr="00541D4B">
        <w:trPr>
          <w:trHeight w:val="672"/>
          <w:jc w:val="center"/>
        </w:trPr>
        <w:tc>
          <w:tcPr>
            <w:tcW w:w="1109" w:type="dxa"/>
            <w:shd w:val="pct20" w:color="auto" w:fill="auto"/>
            <w:vAlign w:val="center"/>
          </w:tcPr>
          <w:p w:rsidR="00953231" w:rsidRDefault="00953231" w:rsidP="00541D4B">
            <w:pPr>
              <w:jc w:val="center"/>
              <w:rPr>
                <w:b/>
                <w:color w:val="000000"/>
              </w:rPr>
            </w:pPr>
            <w:bookmarkStart w:id="1" w:name="OLE_LINK2"/>
            <w:r>
              <w:rPr>
                <w:rFonts w:hint="eastAsia"/>
                <w:b/>
                <w:color w:val="000000"/>
              </w:rPr>
              <w:t>版本</w:t>
            </w:r>
          </w:p>
        </w:tc>
        <w:tc>
          <w:tcPr>
            <w:tcW w:w="1560" w:type="dxa"/>
            <w:shd w:val="pct20" w:color="auto" w:fill="auto"/>
            <w:vAlign w:val="center"/>
          </w:tcPr>
          <w:p w:rsidR="00953231" w:rsidRDefault="00953231" w:rsidP="00541D4B">
            <w:pPr>
              <w:jc w:val="center"/>
              <w:rPr>
                <w:b/>
                <w:color w:val="000000"/>
              </w:rPr>
            </w:pPr>
            <w:r>
              <w:rPr>
                <w:rFonts w:hint="eastAsia"/>
                <w:b/>
                <w:color w:val="000000"/>
              </w:rPr>
              <w:t>日期</w:t>
            </w:r>
          </w:p>
        </w:tc>
        <w:tc>
          <w:tcPr>
            <w:tcW w:w="1275" w:type="dxa"/>
            <w:shd w:val="pct20" w:color="auto" w:fill="auto"/>
            <w:vAlign w:val="center"/>
          </w:tcPr>
          <w:p w:rsidR="00953231" w:rsidRDefault="00953231" w:rsidP="00541D4B">
            <w:pPr>
              <w:jc w:val="center"/>
              <w:rPr>
                <w:b/>
                <w:color w:val="000000"/>
              </w:rPr>
            </w:pPr>
            <w:r>
              <w:rPr>
                <w:rFonts w:hint="eastAsia"/>
                <w:b/>
                <w:color w:val="000000"/>
              </w:rPr>
              <w:t>制定</w:t>
            </w:r>
          </w:p>
        </w:tc>
        <w:tc>
          <w:tcPr>
            <w:tcW w:w="993" w:type="dxa"/>
            <w:shd w:val="pct20" w:color="auto" w:fill="auto"/>
            <w:vAlign w:val="center"/>
          </w:tcPr>
          <w:p w:rsidR="00953231" w:rsidRDefault="00953231" w:rsidP="00541D4B">
            <w:pPr>
              <w:jc w:val="center"/>
              <w:rPr>
                <w:b/>
                <w:color w:val="000000"/>
              </w:rPr>
            </w:pPr>
            <w:r>
              <w:rPr>
                <w:rFonts w:hint="eastAsia"/>
                <w:b/>
                <w:color w:val="000000"/>
              </w:rPr>
              <w:t>类别</w:t>
            </w:r>
          </w:p>
        </w:tc>
        <w:tc>
          <w:tcPr>
            <w:tcW w:w="1134" w:type="dxa"/>
            <w:shd w:val="pct20" w:color="auto" w:fill="auto"/>
            <w:vAlign w:val="center"/>
          </w:tcPr>
          <w:p w:rsidR="00953231" w:rsidRDefault="00953231" w:rsidP="00541D4B">
            <w:pPr>
              <w:jc w:val="center"/>
              <w:rPr>
                <w:b/>
                <w:color w:val="000000"/>
              </w:rPr>
            </w:pPr>
            <w:r>
              <w:rPr>
                <w:rFonts w:hint="eastAsia"/>
                <w:b/>
                <w:color w:val="000000"/>
              </w:rPr>
              <w:t>批准</w:t>
            </w:r>
          </w:p>
        </w:tc>
        <w:tc>
          <w:tcPr>
            <w:tcW w:w="2948" w:type="dxa"/>
            <w:shd w:val="pct20" w:color="auto" w:fill="auto"/>
          </w:tcPr>
          <w:p w:rsidR="00953231" w:rsidRDefault="00953231" w:rsidP="00541D4B">
            <w:pPr>
              <w:jc w:val="center"/>
              <w:rPr>
                <w:b/>
                <w:color w:val="000000"/>
              </w:rPr>
            </w:pPr>
            <w:r>
              <w:rPr>
                <w:rFonts w:hint="eastAsia"/>
                <w:b/>
                <w:color w:val="000000"/>
              </w:rPr>
              <w:t>描述（注明修改的条款或页）</w:t>
            </w:r>
          </w:p>
        </w:tc>
      </w:tr>
      <w:tr w:rsidR="00953231" w:rsidTr="00541D4B">
        <w:trPr>
          <w:trHeight w:val="1042"/>
          <w:jc w:val="center"/>
        </w:trPr>
        <w:tc>
          <w:tcPr>
            <w:tcW w:w="1109" w:type="dxa"/>
            <w:vAlign w:val="center"/>
          </w:tcPr>
          <w:p w:rsidR="00953231" w:rsidRDefault="00953231" w:rsidP="00541D4B">
            <w:pPr>
              <w:jc w:val="center"/>
              <w:rPr>
                <w:rFonts w:ascii="宋体" w:hAnsi="宋体"/>
                <w:color w:val="000000"/>
              </w:rPr>
            </w:pPr>
            <w:r>
              <w:rPr>
                <w:rFonts w:ascii="宋体" w:hAnsi="宋体" w:hint="eastAsia"/>
                <w:color w:val="000000"/>
              </w:rPr>
              <w:t>0.1.0</w:t>
            </w:r>
          </w:p>
        </w:tc>
        <w:tc>
          <w:tcPr>
            <w:tcW w:w="1560" w:type="dxa"/>
            <w:vAlign w:val="center"/>
          </w:tcPr>
          <w:p w:rsidR="00953231" w:rsidRDefault="00953231" w:rsidP="00541D4B">
            <w:pPr>
              <w:jc w:val="center"/>
              <w:rPr>
                <w:rFonts w:ascii="宋体" w:hAnsi="宋体"/>
                <w:color w:val="000000"/>
              </w:rPr>
            </w:pPr>
            <w:r>
              <w:rPr>
                <w:rFonts w:ascii="宋体" w:hAnsi="宋体"/>
                <w:color w:val="000000"/>
              </w:rPr>
              <w:t>2019-1-8</w:t>
            </w:r>
          </w:p>
        </w:tc>
        <w:tc>
          <w:tcPr>
            <w:tcW w:w="1275" w:type="dxa"/>
            <w:vAlign w:val="center"/>
          </w:tcPr>
          <w:p w:rsidR="00953231" w:rsidRDefault="00953231" w:rsidP="00541D4B">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953231" w:rsidRDefault="00953231" w:rsidP="00541D4B">
            <w:pPr>
              <w:jc w:val="center"/>
              <w:rPr>
                <w:rFonts w:ascii="宋体" w:hAnsi="宋体"/>
                <w:color w:val="000000"/>
              </w:rPr>
            </w:pPr>
            <w:r>
              <w:rPr>
                <w:rFonts w:ascii="宋体" w:hAnsi="宋体" w:hint="eastAsia"/>
                <w:color w:val="000000"/>
              </w:rPr>
              <w:t>A</w:t>
            </w:r>
          </w:p>
        </w:tc>
        <w:tc>
          <w:tcPr>
            <w:tcW w:w="1134" w:type="dxa"/>
            <w:vAlign w:val="center"/>
          </w:tcPr>
          <w:p w:rsidR="00953231" w:rsidRDefault="00953231" w:rsidP="00541D4B">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953231" w:rsidRDefault="00953231" w:rsidP="00541D4B">
            <w:pPr>
              <w:jc w:val="center"/>
              <w:rPr>
                <w:rFonts w:ascii="宋体" w:hAnsi="宋体"/>
                <w:color w:val="000000"/>
              </w:rPr>
            </w:pPr>
            <w:r>
              <w:rPr>
                <w:rFonts w:ascii="宋体" w:hAnsi="宋体" w:hint="eastAsia"/>
                <w:color w:val="000000"/>
              </w:rPr>
              <w:t>新建文档</w:t>
            </w:r>
          </w:p>
        </w:tc>
      </w:tr>
      <w:tr w:rsidR="00953231" w:rsidTr="00541D4B">
        <w:trPr>
          <w:trHeight w:val="918"/>
          <w:jc w:val="center"/>
        </w:trPr>
        <w:tc>
          <w:tcPr>
            <w:tcW w:w="1109" w:type="dxa"/>
            <w:vAlign w:val="center"/>
          </w:tcPr>
          <w:p w:rsidR="00953231" w:rsidRDefault="00E5008E" w:rsidP="00541D4B">
            <w:pPr>
              <w:jc w:val="center"/>
              <w:rPr>
                <w:rFonts w:ascii="宋体" w:hAnsi="宋体"/>
                <w:color w:val="000000"/>
              </w:rPr>
            </w:pPr>
            <w:bookmarkStart w:id="2" w:name="_GoBack" w:colFirst="0" w:colLast="5"/>
            <w:r>
              <w:rPr>
                <w:rFonts w:ascii="宋体" w:hAnsi="宋体" w:hint="eastAsia"/>
                <w:color w:val="000000"/>
              </w:rPr>
              <w:t>1</w:t>
            </w:r>
            <w:r>
              <w:rPr>
                <w:rFonts w:ascii="宋体" w:hAnsi="宋体"/>
                <w:color w:val="000000"/>
              </w:rPr>
              <w:t>.0.0</w:t>
            </w:r>
          </w:p>
        </w:tc>
        <w:tc>
          <w:tcPr>
            <w:tcW w:w="1560" w:type="dxa"/>
            <w:vAlign w:val="center"/>
          </w:tcPr>
          <w:p w:rsidR="00953231" w:rsidRDefault="00E5008E" w:rsidP="00541D4B">
            <w:pPr>
              <w:jc w:val="center"/>
              <w:rPr>
                <w:rFonts w:ascii="宋体" w:hAnsi="宋体"/>
                <w:color w:val="000000"/>
              </w:rPr>
            </w:pPr>
            <w:r>
              <w:rPr>
                <w:rFonts w:ascii="宋体" w:hAnsi="宋体" w:hint="eastAsia"/>
                <w:color w:val="000000"/>
              </w:rPr>
              <w:t>2</w:t>
            </w:r>
            <w:r>
              <w:rPr>
                <w:rFonts w:ascii="宋体" w:hAnsi="宋体"/>
                <w:color w:val="000000"/>
              </w:rPr>
              <w:t>019-1-17</w:t>
            </w:r>
          </w:p>
        </w:tc>
        <w:tc>
          <w:tcPr>
            <w:tcW w:w="1275" w:type="dxa"/>
            <w:vAlign w:val="center"/>
          </w:tcPr>
          <w:p w:rsidR="00953231" w:rsidRDefault="00E5008E" w:rsidP="00541D4B">
            <w:pPr>
              <w:jc w:val="center"/>
              <w:rPr>
                <w:rFonts w:ascii="宋体" w:hAnsi="宋体" w:hint="eastAsia"/>
                <w:color w:val="000000"/>
              </w:rPr>
            </w:pPr>
            <w:r>
              <w:rPr>
                <w:rFonts w:ascii="宋体" w:hAnsi="宋体" w:hint="eastAsia"/>
                <w:color w:val="000000"/>
                <w:kern w:val="0"/>
              </w:rPr>
              <w:t>陈安</w:t>
            </w:r>
            <w:proofErr w:type="gramStart"/>
            <w:r>
              <w:rPr>
                <w:rFonts w:ascii="宋体" w:hAnsi="宋体" w:hint="eastAsia"/>
                <w:color w:val="000000"/>
                <w:kern w:val="0"/>
              </w:rPr>
              <w:t>侍</w:t>
            </w:r>
            <w:proofErr w:type="gramEnd"/>
          </w:p>
        </w:tc>
        <w:tc>
          <w:tcPr>
            <w:tcW w:w="993" w:type="dxa"/>
            <w:vAlign w:val="center"/>
          </w:tcPr>
          <w:p w:rsidR="00953231" w:rsidRDefault="00953231" w:rsidP="00541D4B">
            <w:pPr>
              <w:jc w:val="center"/>
              <w:rPr>
                <w:rFonts w:ascii="宋体" w:hAnsi="宋体"/>
                <w:color w:val="000000"/>
              </w:rPr>
            </w:pPr>
          </w:p>
        </w:tc>
        <w:tc>
          <w:tcPr>
            <w:tcW w:w="1134" w:type="dxa"/>
            <w:vAlign w:val="center"/>
          </w:tcPr>
          <w:p w:rsidR="00953231" w:rsidRDefault="00E5008E" w:rsidP="00541D4B">
            <w:pPr>
              <w:jc w:val="center"/>
              <w:rPr>
                <w:rFonts w:ascii="宋体" w:hAnsi="宋体"/>
                <w:color w:val="000000"/>
              </w:rPr>
            </w:pPr>
            <w:r>
              <w:rPr>
                <w:rFonts w:ascii="宋体" w:hAnsi="宋体" w:hint="eastAsia"/>
                <w:color w:val="000000"/>
                <w:kern w:val="0"/>
              </w:rPr>
              <w:t>陈安</w:t>
            </w:r>
            <w:proofErr w:type="gramStart"/>
            <w:r>
              <w:rPr>
                <w:rFonts w:ascii="宋体" w:hAnsi="宋体" w:hint="eastAsia"/>
                <w:color w:val="000000"/>
                <w:kern w:val="0"/>
              </w:rPr>
              <w:t>侍</w:t>
            </w:r>
            <w:proofErr w:type="gramEnd"/>
          </w:p>
        </w:tc>
        <w:tc>
          <w:tcPr>
            <w:tcW w:w="2948" w:type="dxa"/>
            <w:vAlign w:val="center"/>
          </w:tcPr>
          <w:p w:rsidR="00953231" w:rsidRDefault="00E5008E" w:rsidP="00541D4B">
            <w:pPr>
              <w:jc w:val="center"/>
              <w:rPr>
                <w:rFonts w:ascii="宋体" w:hAnsi="宋体"/>
                <w:color w:val="000000"/>
              </w:rPr>
            </w:pPr>
            <w:r>
              <w:rPr>
                <w:rFonts w:ascii="宋体" w:hAnsi="宋体" w:hint="eastAsia"/>
                <w:color w:val="000000"/>
              </w:rPr>
              <w:t>正式发布</w:t>
            </w:r>
          </w:p>
        </w:tc>
      </w:tr>
      <w:bookmarkEnd w:id="0"/>
      <w:bookmarkEnd w:id="1"/>
      <w:bookmarkEnd w:id="2"/>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bl>
    <w:p w:rsidR="00953231" w:rsidRDefault="00953231" w:rsidP="00953231">
      <w:pPr>
        <w:sectPr w:rsidR="00953231" w:rsidSect="00541D4B">
          <w:headerReference w:type="default" r:id="rId8"/>
          <w:footerReference w:type="default" r:id="rId9"/>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EndPr/>
      <w:sdtContent>
        <w:p w:rsidR="00953231" w:rsidRPr="00CB42FC" w:rsidRDefault="00953231" w:rsidP="00953231">
          <w:pPr>
            <w:pStyle w:val="TOC"/>
            <w:jc w:val="center"/>
            <w:rPr>
              <w:sz w:val="48"/>
            </w:rPr>
          </w:pPr>
          <w:r w:rsidRPr="00CB42FC">
            <w:rPr>
              <w:sz w:val="48"/>
              <w:lang w:val="zh-CN"/>
            </w:rPr>
            <w:t>目录</w:t>
          </w:r>
        </w:p>
        <w:p w:rsidR="00655667" w:rsidRDefault="00953231">
          <w:pPr>
            <w:pStyle w:val="TOC1"/>
            <w:rPr>
              <w:noProof/>
            </w:rPr>
          </w:pPr>
          <w:r>
            <w:fldChar w:fldCharType="begin"/>
          </w:r>
          <w:r>
            <w:instrText xml:space="preserve"> TOC \o "1-3" \h \z \u </w:instrText>
          </w:r>
          <w:r>
            <w:fldChar w:fldCharType="separate"/>
          </w:r>
          <w:hyperlink w:anchor="_Toc534714000" w:history="1">
            <w:r w:rsidR="00655667" w:rsidRPr="00FF3961">
              <w:rPr>
                <w:rStyle w:val="a8"/>
                <w:noProof/>
              </w:rPr>
              <w:t>1.</w:t>
            </w:r>
            <w:r w:rsidR="00655667">
              <w:rPr>
                <w:noProof/>
              </w:rPr>
              <w:tab/>
            </w:r>
            <w:r w:rsidR="00655667" w:rsidRPr="00FF3961">
              <w:rPr>
                <w:rStyle w:val="a8"/>
                <w:rFonts w:hint="eastAsia"/>
                <w:noProof/>
              </w:rPr>
              <w:t>引言</w:t>
            </w:r>
            <w:r w:rsidR="00655667">
              <w:rPr>
                <w:noProof/>
                <w:webHidden/>
              </w:rPr>
              <w:tab/>
            </w:r>
            <w:r w:rsidR="00655667">
              <w:rPr>
                <w:noProof/>
                <w:webHidden/>
              </w:rPr>
              <w:fldChar w:fldCharType="begin"/>
            </w:r>
            <w:r w:rsidR="00655667">
              <w:rPr>
                <w:noProof/>
                <w:webHidden/>
              </w:rPr>
              <w:instrText xml:space="preserve"> PAGEREF _Toc534714000 \h </w:instrText>
            </w:r>
            <w:r w:rsidR="00655667">
              <w:rPr>
                <w:noProof/>
                <w:webHidden/>
              </w:rPr>
            </w:r>
            <w:r w:rsidR="00655667">
              <w:rPr>
                <w:noProof/>
                <w:webHidden/>
              </w:rPr>
              <w:fldChar w:fldCharType="separate"/>
            </w:r>
            <w:r w:rsidR="00655667">
              <w:rPr>
                <w:noProof/>
                <w:webHidden/>
              </w:rPr>
              <w:t>1</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01" w:history="1">
            <w:r w:rsidR="00655667" w:rsidRPr="00FF3961">
              <w:rPr>
                <w:rStyle w:val="a8"/>
                <w:noProof/>
              </w:rPr>
              <w:t>1.1</w:t>
            </w:r>
            <w:r w:rsidR="00655667">
              <w:rPr>
                <w:noProof/>
              </w:rPr>
              <w:tab/>
            </w:r>
            <w:r w:rsidR="00655667" w:rsidRPr="00FF3961">
              <w:rPr>
                <w:rStyle w:val="a8"/>
                <w:rFonts w:hint="eastAsia"/>
                <w:noProof/>
              </w:rPr>
              <w:t>编写目的</w:t>
            </w:r>
            <w:r w:rsidR="00655667">
              <w:rPr>
                <w:noProof/>
                <w:webHidden/>
              </w:rPr>
              <w:tab/>
            </w:r>
            <w:r w:rsidR="00655667">
              <w:rPr>
                <w:noProof/>
                <w:webHidden/>
              </w:rPr>
              <w:fldChar w:fldCharType="begin"/>
            </w:r>
            <w:r w:rsidR="00655667">
              <w:rPr>
                <w:noProof/>
                <w:webHidden/>
              </w:rPr>
              <w:instrText xml:space="preserve"> PAGEREF _Toc534714001 \h </w:instrText>
            </w:r>
            <w:r w:rsidR="00655667">
              <w:rPr>
                <w:noProof/>
                <w:webHidden/>
              </w:rPr>
            </w:r>
            <w:r w:rsidR="00655667">
              <w:rPr>
                <w:noProof/>
                <w:webHidden/>
              </w:rPr>
              <w:fldChar w:fldCharType="separate"/>
            </w:r>
            <w:r w:rsidR="00655667">
              <w:rPr>
                <w:noProof/>
                <w:webHidden/>
              </w:rPr>
              <w:t>1</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02" w:history="1">
            <w:r w:rsidR="00655667" w:rsidRPr="00FF3961">
              <w:rPr>
                <w:rStyle w:val="a8"/>
                <w:noProof/>
              </w:rPr>
              <w:t>1.2</w:t>
            </w:r>
            <w:r w:rsidR="00655667">
              <w:rPr>
                <w:noProof/>
              </w:rPr>
              <w:tab/>
            </w:r>
            <w:r w:rsidR="00655667" w:rsidRPr="00FF3961">
              <w:rPr>
                <w:rStyle w:val="a8"/>
                <w:rFonts w:hint="eastAsia"/>
                <w:noProof/>
              </w:rPr>
              <w:t>背景</w:t>
            </w:r>
            <w:r w:rsidR="00655667">
              <w:rPr>
                <w:noProof/>
                <w:webHidden/>
              </w:rPr>
              <w:tab/>
            </w:r>
            <w:r w:rsidR="00655667">
              <w:rPr>
                <w:noProof/>
                <w:webHidden/>
              </w:rPr>
              <w:fldChar w:fldCharType="begin"/>
            </w:r>
            <w:r w:rsidR="00655667">
              <w:rPr>
                <w:noProof/>
                <w:webHidden/>
              </w:rPr>
              <w:instrText xml:space="preserve"> PAGEREF _Toc534714002 \h </w:instrText>
            </w:r>
            <w:r w:rsidR="00655667">
              <w:rPr>
                <w:noProof/>
                <w:webHidden/>
              </w:rPr>
            </w:r>
            <w:r w:rsidR="00655667">
              <w:rPr>
                <w:noProof/>
                <w:webHidden/>
              </w:rPr>
              <w:fldChar w:fldCharType="separate"/>
            </w:r>
            <w:r w:rsidR="00655667">
              <w:rPr>
                <w:noProof/>
                <w:webHidden/>
              </w:rPr>
              <w:t>1</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03" w:history="1">
            <w:r w:rsidR="00655667" w:rsidRPr="00FF3961">
              <w:rPr>
                <w:rStyle w:val="a8"/>
                <w:noProof/>
              </w:rPr>
              <w:t>1.3</w:t>
            </w:r>
            <w:r w:rsidR="00655667">
              <w:rPr>
                <w:noProof/>
              </w:rPr>
              <w:tab/>
            </w:r>
            <w:r w:rsidR="00655667" w:rsidRPr="00FF3961">
              <w:rPr>
                <w:rStyle w:val="a8"/>
                <w:rFonts w:hint="eastAsia"/>
                <w:noProof/>
              </w:rPr>
              <w:t>读者对象</w:t>
            </w:r>
            <w:r w:rsidR="00655667">
              <w:rPr>
                <w:noProof/>
                <w:webHidden/>
              </w:rPr>
              <w:tab/>
            </w:r>
            <w:r w:rsidR="00655667">
              <w:rPr>
                <w:noProof/>
                <w:webHidden/>
              </w:rPr>
              <w:fldChar w:fldCharType="begin"/>
            </w:r>
            <w:r w:rsidR="00655667">
              <w:rPr>
                <w:noProof/>
                <w:webHidden/>
              </w:rPr>
              <w:instrText xml:space="preserve"> PAGEREF _Toc534714003 \h </w:instrText>
            </w:r>
            <w:r w:rsidR="00655667">
              <w:rPr>
                <w:noProof/>
                <w:webHidden/>
              </w:rPr>
            </w:r>
            <w:r w:rsidR="00655667">
              <w:rPr>
                <w:noProof/>
                <w:webHidden/>
              </w:rPr>
              <w:fldChar w:fldCharType="separate"/>
            </w:r>
            <w:r w:rsidR="00655667">
              <w:rPr>
                <w:noProof/>
                <w:webHidden/>
              </w:rPr>
              <w:t>1</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04" w:history="1">
            <w:r w:rsidR="00655667" w:rsidRPr="00FF3961">
              <w:rPr>
                <w:rStyle w:val="a8"/>
                <w:noProof/>
              </w:rPr>
              <w:t>1.4</w:t>
            </w:r>
            <w:r w:rsidR="00655667">
              <w:rPr>
                <w:noProof/>
              </w:rPr>
              <w:tab/>
            </w:r>
            <w:r w:rsidR="00655667" w:rsidRPr="00FF3961">
              <w:rPr>
                <w:rStyle w:val="a8"/>
                <w:rFonts w:hint="eastAsia"/>
                <w:noProof/>
              </w:rPr>
              <w:t>术语定义</w:t>
            </w:r>
            <w:r w:rsidR="00655667">
              <w:rPr>
                <w:noProof/>
                <w:webHidden/>
              </w:rPr>
              <w:tab/>
            </w:r>
            <w:r w:rsidR="00655667">
              <w:rPr>
                <w:noProof/>
                <w:webHidden/>
              </w:rPr>
              <w:fldChar w:fldCharType="begin"/>
            </w:r>
            <w:r w:rsidR="00655667">
              <w:rPr>
                <w:noProof/>
                <w:webHidden/>
              </w:rPr>
              <w:instrText xml:space="preserve"> PAGEREF _Toc534714004 \h </w:instrText>
            </w:r>
            <w:r w:rsidR="00655667">
              <w:rPr>
                <w:noProof/>
                <w:webHidden/>
              </w:rPr>
            </w:r>
            <w:r w:rsidR="00655667">
              <w:rPr>
                <w:noProof/>
                <w:webHidden/>
              </w:rPr>
              <w:fldChar w:fldCharType="separate"/>
            </w:r>
            <w:r w:rsidR="00655667">
              <w:rPr>
                <w:noProof/>
                <w:webHidden/>
              </w:rPr>
              <w:t>1</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05" w:history="1">
            <w:r w:rsidR="00655667" w:rsidRPr="00FF3961">
              <w:rPr>
                <w:rStyle w:val="a8"/>
                <w:noProof/>
              </w:rPr>
              <w:t>1.5</w:t>
            </w:r>
            <w:r w:rsidR="00655667">
              <w:rPr>
                <w:noProof/>
              </w:rPr>
              <w:tab/>
            </w:r>
            <w:r w:rsidR="00655667" w:rsidRPr="00FF3961">
              <w:rPr>
                <w:rStyle w:val="a8"/>
                <w:rFonts w:hint="eastAsia"/>
                <w:noProof/>
              </w:rPr>
              <w:t>参考资料</w:t>
            </w:r>
            <w:r w:rsidR="00655667">
              <w:rPr>
                <w:noProof/>
                <w:webHidden/>
              </w:rPr>
              <w:tab/>
            </w:r>
            <w:r w:rsidR="00655667">
              <w:rPr>
                <w:noProof/>
                <w:webHidden/>
              </w:rPr>
              <w:fldChar w:fldCharType="begin"/>
            </w:r>
            <w:r w:rsidR="00655667">
              <w:rPr>
                <w:noProof/>
                <w:webHidden/>
              </w:rPr>
              <w:instrText xml:space="preserve"> PAGEREF _Toc534714005 \h </w:instrText>
            </w:r>
            <w:r w:rsidR="00655667">
              <w:rPr>
                <w:noProof/>
                <w:webHidden/>
              </w:rPr>
            </w:r>
            <w:r w:rsidR="00655667">
              <w:rPr>
                <w:noProof/>
                <w:webHidden/>
              </w:rPr>
              <w:fldChar w:fldCharType="separate"/>
            </w:r>
            <w:r w:rsidR="00655667">
              <w:rPr>
                <w:noProof/>
                <w:webHidden/>
              </w:rPr>
              <w:t>1</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06" w:history="1">
            <w:r w:rsidR="00655667" w:rsidRPr="00FF3961">
              <w:rPr>
                <w:rStyle w:val="a8"/>
                <w:noProof/>
              </w:rPr>
              <w:t>1.6</w:t>
            </w:r>
            <w:r w:rsidR="00655667">
              <w:rPr>
                <w:noProof/>
              </w:rPr>
              <w:tab/>
            </w:r>
            <w:r w:rsidR="00655667" w:rsidRPr="00FF3961">
              <w:rPr>
                <w:rStyle w:val="a8"/>
                <w:rFonts w:hint="eastAsia"/>
                <w:noProof/>
              </w:rPr>
              <w:t>参考文档</w:t>
            </w:r>
            <w:r w:rsidR="00655667">
              <w:rPr>
                <w:noProof/>
                <w:webHidden/>
              </w:rPr>
              <w:tab/>
            </w:r>
            <w:r w:rsidR="00655667">
              <w:rPr>
                <w:noProof/>
                <w:webHidden/>
              </w:rPr>
              <w:fldChar w:fldCharType="begin"/>
            </w:r>
            <w:r w:rsidR="00655667">
              <w:rPr>
                <w:noProof/>
                <w:webHidden/>
              </w:rPr>
              <w:instrText xml:space="preserve"> PAGEREF _Toc534714006 \h </w:instrText>
            </w:r>
            <w:r w:rsidR="00655667">
              <w:rPr>
                <w:noProof/>
                <w:webHidden/>
              </w:rPr>
            </w:r>
            <w:r w:rsidR="00655667">
              <w:rPr>
                <w:noProof/>
                <w:webHidden/>
              </w:rPr>
              <w:fldChar w:fldCharType="separate"/>
            </w:r>
            <w:r w:rsidR="00655667">
              <w:rPr>
                <w:noProof/>
                <w:webHidden/>
              </w:rPr>
              <w:t>1</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07" w:history="1">
            <w:r w:rsidR="00655667" w:rsidRPr="00FF3961">
              <w:rPr>
                <w:rStyle w:val="a8"/>
                <w:noProof/>
              </w:rPr>
              <w:t>1.7</w:t>
            </w:r>
            <w:r w:rsidR="00655667">
              <w:rPr>
                <w:noProof/>
              </w:rPr>
              <w:tab/>
            </w:r>
            <w:r w:rsidR="00655667" w:rsidRPr="00FF3961">
              <w:rPr>
                <w:rStyle w:val="a8"/>
                <w:rFonts w:hint="eastAsia"/>
                <w:noProof/>
              </w:rPr>
              <w:t>范围</w:t>
            </w:r>
            <w:r w:rsidR="00655667">
              <w:rPr>
                <w:noProof/>
                <w:webHidden/>
              </w:rPr>
              <w:tab/>
            </w:r>
            <w:r w:rsidR="00655667">
              <w:rPr>
                <w:noProof/>
                <w:webHidden/>
              </w:rPr>
              <w:fldChar w:fldCharType="begin"/>
            </w:r>
            <w:r w:rsidR="00655667">
              <w:rPr>
                <w:noProof/>
                <w:webHidden/>
              </w:rPr>
              <w:instrText xml:space="preserve"> PAGEREF _Toc534714007 \h </w:instrText>
            </w:r>
            <w:r w:rsidR="00655667">
              <w:rPr>
                <w:noProof/>
                <w:webHidden/>
              </w:rPr>
            </w:r>
            <w:r w:rsidR="00655667">
              <w:rPr>
                <w:noProof/>
                <w:webHidden/>
              </w:rPr>
              <w:fldChar w:fldCharType="separate"/>
            </w:r>
            <w:r w:rsidR="00655667">
              <w:rPr>
                <w:noProof/>
                <w:webHidden/>
              </w:rPr>
              <w:t>2</w:t>
            </w:r>
            <w:r w:rsidR="00655667">
              <w:rPr>
                <w:noProof/>
                <w:webHidden/>
              </w:rPr>
              <w:fldChar w:fldCharType="end"/>
            </w:r>
          </w:hyperlink>
        </w:p>
        <w:p w:rsidR="00655667" w:rsidRDefault="00D2701C">
          <w:pPr>
            <w:pStyle w:val="TOC1"/>
            <w:rPr>
              <w:noProof/>
            </w:rPr>
          </w:pPr>
          <w:hyperlink w:anchor="_Toc534714008" w:history="1">
            <w:r w:rsidR="00655667" w:rsidRPr="00FF3961">
              <w:rPr>
                <w:rStyle w:val="a8"/>
                <w:noProof/>
              </w:rPr>
              <w:t>2</w:t>
            </w:r>
            <w:r w:rsidR="00655667">
              <w:rPr>
                <w:noProof/>
              </w:rPr>
              <w:tab/>
            </w:r>
            <w:r w:rsidR="00655667" w:rsidRPr="00FF3961">
              <w:rPr>
                <w:rStyle w:val="a8"/>
                <w:rFonts w:hint="eastAsia"/>
                <w:noProof/>
              </w:rPr>
              <w:t>总体设计</w:t>
            </w:r>
            <w:r w:rsidR="00655667">
              <w:rPr>
                <w:noProof/>
                <w:webHidden/>
              </w:rPr>
              <w:tab/>
            </w:r>
            <w:r w:rsidR="00655667">
              <w:rPr>
                <w:noProof/>
                <w:webHidden/>
              </w:rPr>
              <w:fldChar w:fldCharType="begin"/>
            </w:r>
            <w:r w:rsidR="00655667">
              <w:rPr>
                <w:noProof/>
                <w:webHidden/>
              </w:rPr>
              <w:instrText xml:space="preserve"> PAGEREF _Toc534714008 \h </w:instrText>
            </w:r>
            <w:r w:rsidR="00655667">
              <w:rPr>
                <w:noProof/>
                <w:webHidden/>
              </w:rPr>
            </w:r>
            <w:r w:rsidR="00655667">
              <w:rPr>
                <w:noProof/>
                <w:webHidden/>
              </w:rPr>
              <w:fldChar w:fldCharType="separate"/>
            </w:r>
            <w:r w:rsidR="00655667">
              <w:rPr>
                <w:noProof/>
                <w:webHidden/>
              </w:rPr>
              <w:t>2</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09" w:history="1">
            <w:r w:rsidR="00655667" w:rsidRPr="00FF3961">
              <w:rPr>
                <w:rStyle w:val="a8"/>
                <w:noProof/>
              </w:rPr>
              <w:t>2.1</w:t>
            </w:r>
            <w:r w:rsidR="00655667">
              <w:rPr>
                <w:noProof/>
              </w:rPr>
              <w:tab/>
            </w:r>
            <w:r w:rsidR="00655667" w:rsidRPr="00FF3961">
              <w:rPr>
                <w:rStyle w:val="a8"/>
                <w:rFonts w:hint="eastAsia"/>
                <w:noProof/>
              </w:rPr>
              <w:t>功能描述</w:t>
            </w:r>
            <w:r w:rsidR="00655667">
              <w:rPr>
                <w:noProof/>
                <w:webHidden/>
              </w:rPr>
              <w:tab/>
            </w:r>
            <w:r w:rsidR="00655667">
              <w:rPr>
                <w:noProof/>
                <w:webHidden/>
              </w:rPr>
              <w:fldChar w:fldCharType="begin"/>
            </w:r>
            <w:r w:rsidR="00655667">
              <w:rPr>
                <w:noProof/>
                <w:webHidden/>
              </w:rPr>
              <w:instrText xml:space="preserve"> PAGEREF _Toc534714009 \h </w:instrText>
            </w:r>
            <w:r w:rsidR="00655667">
              <w:rPr>
                <w:noProof/>
                <w:webHidden/>
              </w:rPr>
            </w:r>
            <w:r w:rsidR="00655667">
              <w:rPr>
                <w:noProof/>
                <w:webHidden/>
              </w:rPr>
              <w:fldChar w:fldCharType="separate"/>
            </w:r>
            <w:r w:rsidR="00655667">
              <w:rPr>
                <w:noProof/>
                <w:webHidden/>
              </w:rPr>
              <w:t>2</w:t>
            </w:r>
            <w:r w:rsidR="00655667">
              <w:rPr>
                <w:noProof/>
                <w:webHidden/>
              </w:rPr>
              <w:fldChar w:fldCharType="end"/>
            </w:r>
          </w:hyperlink>
        </w:p>
        <w:p w:rsidR="00655667" w:rsidRDefault="00D2701C">
          <w:pPr>
            <w:pStyle w:val="TOC3"/>
            <w:tabs>
              <w:tab w:val="left" w:pos="1680"/>
              <w:tab w:val="right" w:leader="dot" w:pos="8296"/>
            </w:tabs>
            <w:rPr>
              <w:noProof/>
            </w:rPr>
          </w:pPr>
          <w:hyperlink w:anchor="_Toc534714010" w:history="1">
            <w:r w:rsidR="00655667" w:rsidRPr="00FF3961">
              <w:rPr>
                <w:rStyle w:val="a8"/>
                <w:noProof/>
              </w:rPr>
              <w:t>2.1.1</w:t>
            </w:r>
            <w:r w:rsidR="00655667">
              <w:rPr>
                <w:noProof/>
              </w:rPr>
              <w:tab/>
            </w:r>
            <w:r w:rsidR="00655667" w:rsidRPr="00FF3961">
              <w:rPr>
                <w:rStyle w:val="a8"/>
                <w:rFonts w:hint="eastAsia"/>
                <w:noProof/>
              </w:rPr>
              <w:t>运行环境</w:t>
            </w:r>
            <w:r w:rsidR="00655667">
              <w:rPr>
                <w:noProof/>
                <w:webHidden/>
              </w:rPr>
              <w:tab/>
            </w:r>
            <w:r w:rsidR="00655667">
              <w:rPr>
                <w:noProof/>
                <w:webHidden/>
              </w:rPr>
              <w:fldChar w:fldCharType="begin"/>
            </w:r>
            <w:r w:rsidR="00655667">
              <w:rPr>
                <w:noProof/>
                <w:webHidden/>
              </w:rPr>
              <w:instrText xml:space="preserve"> PAGEREF _Toc534714010 \h </w:instrText>
            </w:r>
            <w:r w:rsidR="00655667">
              <w:rPr>
                <w:noProof/>
                <w:webHidden/>
              </w:rPr>
            </w:r>
            <w:r w:rsidR="00655667">
              <w:rPr>
                <w:noProof/>
                <w:webHidden/>
              </w:rPr>
              <w:fldChar w:fldCharType="separate"/>
            </w:r>
            <w:r w:rsidR="00655667">
              <w:rPr>
                <w:noProof/>
                <w:webHidden/>
              </w:rPr>
              <w:t>2</w:t>
            </w:r>
            <w:r w:rsidR="00655667">
              <w:rPr>
                <w:noProof/>
                <w:webHidden/>
              </w:rPr>
              <w:fldChar w:fldCharType="end"/>
            </w:r>
          </w:hyperlink>
        </w:p>
        <w:p w:rsidR="00655667" w:rsidRDefault="00D2701C">
          <w:pPr>
            <w:pStyle w:val="TOC1"/>
            <w:rPr>
              <w:noProof/>
            </w:rPr>
          </w:pPr>
          <w:hyperlink w:anchor="_Toc534714011" w:history="1">
            <w:r w:rsidR="00655667" w:rsidRPr="00FF3961">
              <w:rPr>
                <w:rStyle w:val="a8"/>
                <w:noProof/>
              </w:rPr>
              <w:t>3</w:t>
            </w:r>
            <w:r w:rsidR="00655667">
              <w:rPr>
                <w:noProof/>
              </w:rPr>
              <w:tab/>
            </w:r>
            <w:r w:rsidR="00655667" w:rsidRPr="00FF3961">
              <w:rPr>
                <w:rStyle w:val="a8"/>
                <w:rFonts w:hint="eastAsia"/>
                <w:noProof/>
              </w:rPr>
              <w:t>接口设计</w:t>
            </w:r>
            <w:r w:rsidR="00655667">
              <w:rPr>
                <w:noProof/>
                <w:webHidden/>
              </w:rPr>
              <w:tab/>
            </w:r>
            <w:r w:rsidR="00655667">
              <w:rPr>
                <w:noProof/>
                <w:webHidden/>
              </w:rPr>
              <w:fldChar w:fldCharType="begin"/>
            </w:r>
            <w:r w:rsidR="00655667">
              <w:rPr>
                <w:noProof/>
                <w:webHidden/>
              </w:rPr>
              <w:instrText xml:space="preserve"> PAGEREF _Toc534714011 \h </w:instrText>
            </w:r>
            <w:r w:rsidR="00655667">
              <w:rPr>
                <w:noProof/>
                <w:webHidden/>
              </w:rPr>
            </w:r>
            <w:r w:rsidR="00655667">
              <w:rPr>
                <w:noProof/>
                <w:webHidden/>
              </w:rPr>
              <w:fldChar w:fldCharType="separate"/>
            </w:r>
            <w:r w:rsidR="00655667">
              <w:rPr>
                <w:noProof/>
                <w:webHidden/>
              </w:rPr>
              <w:t>3</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12" w:history="1">
            <w:r w:rsidR="00655667" w:rsidRPr="00FF3961">
              <w:rPr>
                <w:rStyle w:val="a8"/>
                <w:noProof/>
              </w:rPr>
              <w:t>3.1</w:t>
            </w:r>
            <w:r w:rsidR="00655667">
              <w:rPr>
                <w:noProof/>
              </w:rPr>
              <w:tab/>
            </w:r>
            <w:r w:rsidR="00655667" w:rsidRPr="00FF3961">
              <w:rPr>
                <w:rStyle w:val="a8"/>
                <w:rFonts w:hint="eastAsia"/>
                <w:noProof/>
              </w:rPr>
              <w:t>用户接口</w:t>
            </w:r>
            <w:r w:rsidR="00655667">
              <w:rPr>
                <w:noProof/>
                <w:webHidden/>
              </w:rPr>
              <w:tab/>
            </w:r>
            <w:r w:rsidR="00655667">
              <w:rPr>
                <w:noProof/>
                <w:webHidden/>
              </w:rPr>
              <w:fldChar w:fldCharType="begin"/>
            </w:r>
            <w:r w:rsidR="00655667">
              <w:rPr>
                <w:noProof/>
                <w:webHidden/>
              </w:rPr>
              <w:instrText xml:space="preserve"> PAGEREF _Toc534714012 \h </w:instrText>
            </w:r>
            <w:r w:rsidR="00655667">
              <w:rPr>
                <w:noProof/>
                <w:webHidden/>
              </w:rPr>
            </w:r>
            <w:r w:rsidR="00655667">
              <w:rPr>
                <w:noProof/>
                <w:webHidden/>
              </w:rPr>
              <w:fldChar w:fldCharType="separate"/>
            </w:r>
            <w:r w:rsidR="00655667">
              <w:rPr>
                <w:noProof/>
                <w:webHidden/>
              </w:rPr>
              <w:t>3</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13" w:history="1">
            <w:r w:rsidR="00655667" w:rsidRPr="00FF3961">
              <w:rPr>
                <w:rStyle w:val="a8"/>
                <w:noProof/>
              </w:rPr>
              <w:t>3.2</w:t>
            </w:r>
            <w:r w:rsidR="00655667">
              <w:rPr>
                <w:noProof/>
              </w:rPr>
              <w:tab/>
            </w:r>
            <w:r w:rsidR="00655667" w:rsidRPr="00FF3961">
              <w:rPr>
                <w:rStyle w:val="a8"/>
                <w:rFonts w:hint="eastAsia"/>
                <w:noProof/>
              </w:rPr>
              <w:t>外部接口</w:t>
            </w:r>
            <w:r w:rsidR="00655667">
              <w:rPr>
                <w:noProof/>
                <w:webHidden/>
              </w:rPr>
              <w:tab/>
            </w:r>
            <w:r w:rsidR="00655667">
              <w:rPr>
                <w:noProof/>
                <w:webHidden/>
              </w:rPr>
              <w:fldChar w:fldCharType="begin"/>
            </w:r>
            <w:r w:rsidR="00655667">
              <w:rPr>
                <w:noProof/>
                <w:webHidden/>
              </w:rPr>
              <w:instrText xml:space="preserve"> PAGEREF _Toc534714013 \h </w:instrText>
            </w:r>
            <w:r w:rsidR="00655667">
              <w:rPr>
                <w:noProof/>
                <w:webHidden/>
              </w:rPr>
            </w:r>
            <w:r w:rsidR="00655667">
              <w:rPr>
                <w:noProof/>
                <w:webHidden/>
              </w:rPr>
              <w:fldChar w:fldCharType="separate"/>
            </w:r>
            <w:r w:rsidR="00655667">
              <w:rPr>
                <w:noProof/>
                <w:webHidden/>
              </w:rPr>
              <w:t>3</w:t>
            </w:r>
            <w:r w:rsidR="00655667">
              <w:rPr>
                <w:noProof/>
                <w:webHidden/>
              </w:rPr>
              <w:fldChar w:fldCharType="end"/>
            </w:r>
          </w:hyperlink>
        </w:p>
        <w:p w:rsidR="00655667" w:rsidRDefault="00D2701C">
          <w:pPr>
            <w:pStyle w:val="TOC3"/>
            <w:tabs>
              <w:tab w:val="left" w:pos="1680"/>
              <w:tab w:val="right" w:leader="dot" w:pos="8296"/>
            </w:tabs>
            <w:rPr>
              <w:noProof/>
            </w:rPr>
          </w:pPr>
          <w:hyperlink w:anchor="_Toc534714014" w:history="1">
            <w:r w:rsidR="00655667" w:rsidRPr="00FF3961">
              <w:rPr>
                <w:rStyle w:val="a8"/>
                <w:noProof/>
              </w:rPr>
              <w:t>3.2.1</w:t>
            </w:r>
            <w:r w:rsidR="00655667">
              <w:rPr>
                <w:noProof/>
              </w:rPr>
              <w:tab/>
            </w:r>
            <w:r w:rsidR="00655667" w:rsidRPr="00FF3961">
              <w:rPr>
                <w:rStyle w:val="a8"/>
                <w:rFonts w:hint="eastAsia"/>
                <w:noProof/>
              </w:rPr>
              <w:t>服务器</w:t>
            </w:r>
            <w:r w:rsidR="00655667">
              <w:rPr>
                <w:noProof/>
                <w:webHidden/>
              </w:rPr>
              <w:tab/>
            </w:r>
            <w:r w:rsidR="00655667">
              <w:rPr>
                <w:noProof/>
                <w:webHidden/>
              </w:rPr>
              <w:fldChar w:fldCharType="begin"/>
            </w:r>
            <w:r w:rsidR="00655667">
              <w:rPr>
                <w:noProof/>
                <w:webHidden/>
              </w:rPr>
              <w:instrText xml:space="preserve"> PAGEREF _Toc534714014 \h </w:instrText>
            </w:r>
            <w:r w:rsidR="00655667">
              <w:rPr>
                <w:noProof/>
                <w:webHidden/>
              </w:rPr>
            </w:r>
            <w:r w:rsidR="00655667">
              <w:rPr>
                <w:noProof/>
                <w:webHidden/>
              </w:rPr>
              <w:fldChar w:fldCharType="separate"/>
            </w:r>
            <w:r w:rsidR="00655667">
              <w:rPr>
                <w:noProof/>
                <w:webHidden/>
              </w:rPr>
              <w:t>3</w:t>
            </w:r>
            <w:r w:rsidR="00655667">
              <w:rPr>
                <w:noProof/>
                <w:webHidden/>
              </w:rPr>
              <w:fldChar w:fldCharType="end"/>
            </w:r>
          </w:hyperlink>
        </w:p>
        <w:p w:rsidR="00655667" w:rsidRDefault="00D2701C">
          <w:pPr>
            <w:pStyle w:val="TOC3"/>
            <w:tabs>
              <w:tab w:val="left" w:pos="1680"/>
              <w:tab w:val="right" w:leader="dot" w:pos="8296"/>
            </w:tabs>
            <w:rPr>
              <w:noProof/>
            </w:rPr>
          </w:pPr>
          <w:hyperlink w:anchor="_Toc534714015" w:history="1">
            <w:r w:rsidR="00655667" w:rsidRPr="00FF3961">
              <w:rPr>
                <w:rStyle w:val="a8"/>
                <w:noProof/>
              </w:rPr>
              <w:t>3.2.2</w:t>
            </w:r>
            <w:r w:rsidR="00655667">
              <w:rPr>
                <w:noProof/>
              </w:rPr>
              <w:tab/>
            </w:r>
            <w:r w:rsidR="00655667" w:rsidRPr="00FF3961">
              <w:rPr>
                <w:rStyle w:val="a8"/>
                <w:rFonts w:hint="eastAsia"/>
                <w:noProof/>
              </w:rPr>
              <w:t>客户端</w:t>
            </w:r>
            <w:r w:rsidR="00655667">
              <w:rPr>
                <w:noProof/>
                <w:webHidden/>
              </w:rPr>
              <w:tab/>
            </w:r>
            <w:r w:rsidR="00655667">
              <w:rPr>
                <w:noProof/>
                <w:webHidden/>
              </w:rPr>
              <w:fldChar w:fldCharType="begin"/>
            </w:r>
            <w:r w:rsidR="00655667">
              <w:rPr>
                <w:noProof/>
                <w:webHidden/>
              </w:rPr>
              <w:instrText xml:space="preserve"> PAGEREF _Toc534714015 \h </w:instrText>
            </w:r>
            <w:r w:rsidR="00655667">
              <w:rPr>
                <w:noProof/>
                <w:webHidden/>
              </w:rPr>
            </w:r>
            <w:r w:rsidR="00655667">
              <w:rPr>
                <w:noProof/>
                <w:webHidden/>
              </w:rPr>
              <w:fldChar w:fldCharType="separate"/>
            </w:r>
            <w:r w:rsidR="00655667">
              <w:rPr>
                <w:noProof/>
                <w:webHidden/>
              </w:rPr>
              <w:t>3</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16" w:history="1">
            <w:r w:rsidR="00655667" w:rsidRPr="00FF3961">
              <w:rPr>
                <w:rStyle w:val="a8"/>
                <w:noProof/>
              </w:rPr>
              <w:t>3.3</w:t>
            </w:r>
            <w:r w:rsidR="00655667">
              <w:rPr>
                <w:noProof/>
              </w:rPr>
              <w:tab/>
            </w:r>
            <w:r w:rsidR="00655667" w:rsidRPr="00FF3961">
              <w:rPr>
                <w:rStyle w:val="a8"/>
                <w:rFonts w:hint="eastAsia"/>
                <w:noProof/>
              </w:rPr>
              <w:t>软件接口</w:t>
            </w:r>
            <w:r w:rsidR="00655667">
              <w:rPr>
                <w:noProof/>
                <w:webHidden/>
              </w:rPr>
              <w:tab/>
            </w:r>
            <w:r w:rsidR="00655667">
              <w:rPr>
                <w:noProof/>
                <w:webHidden/>
              </w:rPr>
              <w:fldChar w:fldCharType="begin"/>
            </w:r>
            <w:r w:rsidR="00655667">
              <w:rPr>
                <w:noProof/>
                <w:webHidden/>
              </w:rPr>
              <w:instrText xml:space="preserve"> PAGEREF _Toc534714016 \h </w:instrText>
            </w:r>
            <w:r w:rsidR="00655667">
              <w:rPr>
                <w:noProof/>
                <w:webHidden/>
              </w:rPr>
            </w:r>
            <w:r w:rsidR="00655667">
              <w:rPr>
                <w:noProof/>
                <w:webHidden/>
              </w:rPr>
              <w:fldChar w:fldCharType="separate"/>
            </w:r>
            <w:r w:rsidR="00655667">
              <w:rPr>
                <w:noProof/>
                <w:webHidden/>
              </w:rPr>
              <w:t>4</w:t>
            </w:r>
            <w:r w:rsidR="00655667">
              <w:rPr>
                <w:noProof/>
                <w:webHidden/>
              </w:rPr>
              <w:fldChar w:fldCharType="end"/>
            </w:r>
          </w:hyperlink>
        </w:p>
        <w:p w:rsidR="00655667" w:rsidRDefault="00D2701C">
          <w:pPr>
            <w:pStyle w:val="TOC3"/>
            <w:tabs>
              <w:tab w:val="left" w:pos="1680"/>
              <w:tab w:val="right" w:leader="dot" w:pos="8296"/>
            </w:tabs>
            <w:rPr>
              <w:noProof/>
            </w:rPr>
          </w:pPr>
          <w:hyperlink w:anchor="_Toc534714017" w:history="1">
            <w:r w:rsidR="00655667" w:rsidRPr="00FF3961">
              <w:rPr>
                <w:rStyle w:val="a8"/>
                <w:noProof/>
              </w:rPr>
              <w:t>3.3.1</w:t>
            </w:r>
            <w:r w:rsidR="00655667">
              <w:rPr>
                <w:noProof/>
              </w:rPr>
              <w:tab/>
            </w:r>
            <w:r w:rsidR="00655667" w:rsidRPr="00FF3961">
              <w:rPr>
                <w:rStyle w:val="a8"/>
                <w:rFonts w:hint="eastAsia"/>
                <w:noProof/>
              </w:rPr>
              <w:t>服务器</w:t>
            </w:r>
            <w:r w:rsidR="00655667">
              <w:rPr>
                <w:noProof/>
                <w:webHidden/>
              </w:rPr>
              <w:tab/>
            </w:r>
            <w:r w:rsidR="00655667">
              <w:rPr>
                <w:noProof/>
                <w:webHidden/>
              </w:rPr>
              <w:fldChar w:fldCharType="begin"/>
            </w:r>
            <w:r w:rsidR="00655667">
              <w:rPr>
                <w:noProof/>
                <w:webHidden/>
              </w:rPr>
              <w:instrText xml:space="preserve"> PAGEREF _Toc534714017 \h </w:instrText>
            </w:r>
            <w:r w:rsidR="00655667">
              <w:rPr>
                <w:noProof/>
                <w:webHidden/>
              </w:rPr>
            </w:r>
            <w:r w:rsidR="00655667">
              <w:rPr>
                <w:noProof/>
                <w:webHidden/>
              </w:rPr>
              <w:fldChar w:fldCharType="separate"/>
            </w:r>
            <w:r w:rsidR="00655667">
              <w:rPr>
                <w:noProof/>
                <w:webHidden/>
              </w:rPr>
              <w:t>4</w:t>
            </w:r>
            <w:r w:rsidR="00655667">
              <w:rPr>
                <w:noProof/>
                <w:webHidden/>
              </w:rPr>
              <w:fldChar w:fldCharType="end"/>
            </w:r>
          </w:hyperlink>
        </w:p>
        <w:p w:rsidR="00655667" w:rsidRDefault="00D2701C">
          <w:pPr>
            <w:pStyle w:val="TOC3"/>
            <w:tabs>
              <w:tab w:val="left" w:pos="1680"/>
              <w:tab w:val="right" w:leader="dot" w:pos="8296"/>
            </w:tabs>
            <w:rPr>
              <w:noProof/>
            </w:rPr>
          </w:pPr>
          <w:hyperlink w:anchor="_Toc534714018" w:history="1">
            <w:r w:rsidR="00655667" w:rsidRPr="00FF3961">
              <w:rPr>
                <w:rStyle w:val="a8"/>
                <w:noProof/>
              </w:rPr>
              <w:t>3.3.2</w:t>
            </w:r>
            <w:r w:rsidR="00655667">
              <w:rPr>
                <w:noProof/>
              </w:rPr>
              <w:tab/>
            </w:r>
            <w:r w:rsidR="00655667" w:rsidRPr="00FF3961">
              <w:rPr>
                <w:rStyle w:val="a8"/>
                <w:rFonts w:hint="eastAsia"/>
                <w:noProof/>
              </w:rPr>
              <w:t>客户端</w:t>
            </w:r>
            <w:r w:rsidR="00655667">
              <w:rPr>
                <w:noProof/>
                <w:webHidden/>
              </w:rPr>
              <w:tab/>
            </w:r>
            <w:r w:rsidR="00655667">
              <w:rPr>
                <w:noProof/>
                <w:webHidden/>
              </w:rPr>
              <w:fldChar w:fldCharType="begin"/>
            </w:r>
            <w:r w:rsidR="00655667">
              <w:rPr>
                <w:noProof/>
                <w:webHidden/>
              </w:rPr>
              <w:instrText xml:space="preserve"> PAGEREF _Toc534714018 \h </w:instrText>
            </w:r>
            <w:r w:rsidR="00655667">
              <w:rPr>
                <w:noProof/>
                <w:webHidden/>
              </w:rPr>
            </w:r>
            <w:r w:rsidR="00655667">
              <w:rPr>
                <w:noProof/>
                <w:webHidden/>
              </w:rPr>
              <w:fldChar w:fldCharType="separate"/>
            </w:r>
            <w:r w:rsidR="00655667">
              <w:rPr>
                <w:noProof/>
                <w:webHidden/>
              </w:rPr>
              <w:t>4</w:t>
            </w:r>
            <w:r w:rsidR="00655667">
              <w:rPr>
                <w:noProof/>
                <w:webHidden/>
              </w:rPr>
              <w:fldChar w:fldCharType="end"/>
            </w:r>
          </w:hyperlink>
        </w:p>
        <w:p w:rsidR="00655667" w:rsidRDefault="00D2701C">
          <w:pPr>
            <w:pStyle w:val="TOC1"/>
            <w:rPr>
              <w:noProof/>
            </w:rPr>
          </w:pPr>
          <w:hyperlink w:anchor="_Toc534714019" w:history="1">
            <w:r w:rsidR="00655667" w:rsidRPr="00FF3961">
              <w:rPr>
                <w:rStyle w:val="a8"/>
                <w:noProof/>
              </w:rPr>
              <w:t>4</w:t>
            </w:r>
            <w:r w:rsidR="00655667">
              <w:rPr>
                <w:noProof/>
              </w:rPr>
              <w:tab/>
            </w:r>
            <w:r w:rsidR="00655667" w:rsidRPr="00FF3961">
              <w:rPr>
                <w:rStyle w:val="a8"/>
                <w:rFonts w:hint="eastAsia"/>
                <w:noProof/>
              </w:rPr>
              <w:t>系统数据结构设计</w:t>
            </w:r>
            <w:r w:rsidR="00655667">
              <w:rPr>
                <w:noProof/>
                <w:webHidden/>
              </w:rPr>
              <w:tab/>
            </w:r>
            <w:r w:rsidR="00655667">
              <w:rPr>
                <w:noProof/>
                <w:webHidden/>
              </w:rPr>
              <w:fldChar w:fldCharType="begin"/>
            </w:r>
            <w:r w:rsidR="00655667">
              <w:rPr>
                <w:noProof/>
                <w:webHidden/>
              </w:rPr>
              <w:instrText xml:space="preserve"> PAGEREF _Toc534714019 \h </w:instrText>
            </w:r>
            <w:r w:rsidR="00655667">
              <w:rPr>
                <w:noProof/>
                <w:webHidden/>
              </w:rPr>
            </w:r>
            <w:r w:rsidR="00655667">
              <w:rPr>
                <w:noProof/>
                <w:webHidden/>
              </w:rPr>
              <w:fldChar w:fldCharType="separate"/>
            </w:r>
            <w:r w:rsidR="00655667">
              <w:rPr>
                <w:noProof/>
                <w:webHidden/>
              </w:rPr>
              <w:t>4</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20" w:history="1">
            <w:r w:rsidR="00655667" w:rsidRPr="00FF3961">
              <w:rPr>
                <w:rStyle w:val="a8"/>
                <w:noProof/>
              </w:rPr>
              <w:t>4.1</w:t>
            </w:r>
            <w:r w:rsidR="00655667">
              <w:rPr>
                <w:noProof/>
              </w:rPr>
              <w:tab/>
            </w:r>
            <w:r w:rsidR="00655667" w:rsidRPr="00FF3961">
              <w:rPr>
                <w:rStyle w:val="a8"/>
                <w:rFonts w:hint="eastAsia"/>
                <w:noProof/>
              </w:rPr>
              <w:t>逻辑设计结构要点</w:t>
            </w:r>
            <w:r w:rsidR="00655667">
              <w:rPr>
                <w:noProof/>
                <w:webHidden/>
              </w:rPr>
              <w:tab/>
            </w:r>
            <w:r w:rsidR="00655667">
              <w:rPr>
                <w:noProof/>
                <w:webHidden/>
              </w:rPr>
              <w:fldChar w:fldCharType="begin"/>
            </w:r>
            <w:r w:rsidR="00655667">
              <w:rPr>
                <w:noProof/>
                <w:webHidden/>
              </w:rPr>
              <w:instrText xml:space="preserve"> PAGEREF _Toc534714020 \h </w:instrText>
            </w:r>
            <w:r w:rsidR="00655667">
              <w:rPr>
                <w:noProof/>
                <w:webHidden/>
              </w:rPr>
            </w:r>
            <w:r w:rsidR="00655667">
              <w:rPr>
                <w:noProof/>
                <w:webHidden/>
              </w:rPr>
              <w:fldChar w:fldCharType="separate"/>
            </w:r>
            <w:r w:rsidR="00655667">
              <w:rPr>
                <w:noProof/>
                <w:webHidden/>
              </w:rPr>
              <w:t>4</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21" w:history="1">
            <w:r w:rsidR="00655667" w:rsidRPr="00FF3961">
              <w:rPr>
                <w:rStyle w:val="a8"/>
                <w:noProof/>
              </w:rPr>
              <w:t>4.2</w:t>
            </w:r>
            <w:r w:rsidR="00655667">
              <w:rPr>
                <w:noProof/>
              </w:rPr>
              <w:tab/>
            </w:r>
            <w:r w:rsidR="00655667" w:rsidRPr="00FF3961">
              <w:rPr>
                <w:rStyle w:val="a8"/>
                <w:rFonts w:hint="eastAsia"/>
                <w:noProof/>
              </w:rPr>
              <w:t>物理结构设计要点</w:t>
            </w:r>
            <w:r w:rsidR="00655667">
              <w:rPr>
                <w:noProof/>
                <w:webHidden/>
              </w:rPr>
              <w:tab/>
            </w:r>
            <w:r w:rsidR="00655667">
              <w:rPr>
                <w:noProof/>
                <w:webHidden/>
              </w:rPr>
              <w:fldChar w:fldCharType="begin"/>
            </w:r>
            <w:r w:rsidR="00655667">
              <w:rPr>
                <w:noProof/>
                <w:webHidden/>
              </w:rPr>
              <w:instrText xml:space="preserve"> PAGEREF _Toc534714021 \h </w:instrText>
            </w:r>
            <w:r w:rsidR="00655667">
              <w:rPr>
                <w:noProof/>
                <w:webHidden/>
              </w:rPr>
            </w:r>
            <w:r w:rsidR="00655667">
              <w:rPr>
                <w:noProof/>
                <w:webHidden/>
              </w:rPr>
              <w:fldChar w:fldCharType="separate"/>
            </w:r>
            <w:r w:rsidR="00655667">
              <w:rPr>
                <w:noProof/>
                <w:webHidden/>
              </w:rPr>
              <w:t>4</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22" w:history="1">
            <w:r w:rsidR="00655667" w:rsidRPr="00FF3961">
              <w:rPr>
                <w:rStyle w:val="a8"/>
                <w:noProof/>
              </w:rPr>
              <w:t>4.3</w:t>
            </w:r>
            <w:r w:rsidR="00655667">
              <w:rPr>
                <w:noProof/>
              </w:rPr>
              <w:tab/>
            </w:r>
            <w:r w:rsidR="00655667" w:rsidRPr="00FF3961">
              <w:rPr>
                <w:rStyle w:val="a8"/>
                <w:rFonts w:hint="eastAsia"/>
                <w:noProof/>
              </w:rPr>
              <w:t>数据结构与程序关系</w:t>
            </w:r>
            <w:r w:rsidR="00655667">
              <w:rPr>
                <w:noProof/>
                <w:webHidden/>
              </w:rPr>
              <w:tab/>
            </w:r>
            <w:r w:rsidR="00655667">
              <w:rPr>
                <w:noProof/>
                <w:webHidden/>
              </w:rPr>
              <w:fldChar w:fldCharType="begin"/>
            </w:r>
            <w:r w:rsidR="00655667">
              <w:rPr>
                <w:noProof/>
                <w:webHidden/>
              </w:rPr>
              <w:instrText xml:space="preserve"> PAGEREF _Toc534714022 \h </w:instrText>
            </w:r>
            <w:r w:rsidR="00655667">
              <w:rPr>
                <w:noProof/>
                <w:webHidden/>
              </w:rPr>
            </w:r>
            <w:r w:rsidR="00655667">
              <w:rPr>
                <w:noProof/>
                <w:webHidden/>
              </w:rPr>
              <w:fldChar w:fldCharType="separate"/>
            </w:r>
            <w:r w:rsidR="00655667">
              <w:rPr>
                <w:noProof/>
                <w:webHidden/>
              </w:rPr>
              <w:t>5</w:t>
            </w:r>
            <w:r w:rsidR="00655667">
              <w:rPr>
                <w:noProof/>
                <w:webHidden/>
              </w:rPr>
              <w:fldChar w:fldCharType="end"/>
            </w:r>
          </w:hyperlink>
        </w:p>
        <w:p w:rsidR="00655667" w:rsidRDefault="00D2701C">
          <w:pPr>
            <w:pStyle w:val="TOC1"/>
            <w:rPr>
              <w:noProof/>
            </w:rPr>
          </w:pPr>
          <w:hyperlink w:anchor="_Toc534714023" w:history="1">
            <w:r w:rsidR="00655667" w:rsidRPr="00FF3961">
              <w:rPr>
                <w:rStyle w:val="a8"/>
                <w:noProof/>
              </w:rPr>
              <w:t>5</w:t>
            </w:r>
            <w:r w:rsidR="00655667">
              <w:rPr>
                <w:noProof/>
              </w:rPr>
              <w:tab/>
            </w:r>
            <w:r w:rsidR="00655667" w:rsidRPr="00FF3961">
              <w:rPr>
                <w:rStyle w:val="a8"/>
                <w:rFonts w:hint="eastAsia"/>
                <w:noProof/>
              </w:rPr>
              <w:t>系统出错处理设计</w:t>
            </w:r>
            <w:r w:rsidR="00655667">
              <w:rPr>
                <w:noProof/>
                <w:webHidden/>
              </w:rPr>
              <w:tab/>
            </w:r>
            <w:r w:rsidR="00655667">
              <w:rPr>
                <w:noProof/>
                <w:webHidden/>
              </w:rPr>
              <w:fldChar w:fldCharType="begin"/>
            </w:r>
            <w:r w:rsidR="00655667">
              <w:rPr>
                <w:noProof/>
                <w:webHidden/>
              </w:rPr>
              <w:instrText xml:space="preserve"> PAGEREF _Toc534714023 \h </w:instrText>
            </w:r>
            <w:r w:rsidR="00655667">
              <w:rPr>
                <w:noProof/>
                <w:webHidden/>
              </w:rPr>
            </w:r>
            <w:r w:rsidR="00655667">
              <w:rPr>
                <w:noProof/>
                <w:webHidden/>
              </w:rPr>
              <w:fldChar w:fldCharType="separate"/>
            </w:r>
            <w:r w:rsidR="00655667">
              <w:rPr>
                <w:noProof/>
                <w:webHidden/>
              </w:rPr>
              <w:t>5</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24" w:history="1">
            <w:r w:rsidR="00655667" w:rsidRPr="00FF3961">
              <w:rPr>
                <w:rStyle w:val="a8"/>
                <w:noProof/>
              </w:rPr>
              <w:t>5.1</w:t>
            </w:r>
            <w:r w:rsidR="00655667">
              <w:rPr>
                <w:noProof/>
              </w:rPr>
              <w:tab/>
            </w:r>
            <w:r w:rsidR="00655667" w:rsidRPr="00FF3961">
              <w:rPr>
                <w:rStyle w:val="a8"/>
                <w:rFonts w:hint="eastAsia"/>
                <w:noProof/>
              </w:rPr>
              <w:t>出错信息</w:t>
            </w:r>
            <w:r w:rsidR="00655667">
              <w:rPr>
                <w:noProof/>
                <w:webHidden/>
              </w:rPr>
              <w:tab/>
            </w:r>
            <w:r w:rsidR="00655667">
              <w:rPr>
                <w:noProof/>
                <w:webHidden/>
              </w:rPr>
              <w:fldChar w:fldCharType="begin"/>
            </w:r>
            <w:r w:rsidR="00655667">
              <w:rPr>
                <w:noProof/>
                <w:webHidden/>
              </w:rPr>
              <w:instrText xml:space="preserve"> PAGEREF _Toc534714024 \h </w:instrText>
            </w:r>
            <w:r w:rsidR="00655667">
              <w:rPr>
                <w:noProof/>
                <w:webHidden/>
              </w:rPr>
            </w:r>
            <w:r w:rsidR="00655667">
              <w:rPr>
                <w:noProof/>
                <w:webHidden/>
              </w:rPr>
              <w:fldChar w:fldCharType="separate"/>
            </w:r>
            <w:r w:rsidR="00655667">
              <w:rPr>
                <w:noProof/>
                <w:webHidden/>
              </w:rPr>
              <w:t>5</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25" w:history="1">
            <w:r w:rsidR="00655667" w:rsidRPr="00FF3961">
              <w:rPr>
                <w:rStyle w:val="a8"/>
                <w:noProof/>
              </w:rPr>
              <w:t>5.2</w:t>
            </w:r>
            <w:r w:rsidR="00655667">
              <w:rPr>
                <w:noProof/>
              </w:rPr>
              <w:tab/>
            </w:r>
            <w:r w:rsidR="00655667" w:rsidRPr="00FF3961">
              <w:rPr>
                <w:rStyle w:val="a8"/>
                <w:rFonts w:hint="eastAsia"/>
                <w:noProof/>
              </w:rPr>
              <w:t>补救措施</w:t>
            </w:r>
            <w:r w:rsidR="00655667">
              <w:rPr>
                <w:noProof/>
                <w:webHidden/>
              </w:rPr>
              <w:tab/>
            </w:r>
            <w:r w:rsidR="00655667">
              <w:rPr>
                <w:noProof/>
                <w:webHidden/>
              </w:rPr>
              <w:fldChar w:fldCharType="begin"/>
            </w:r>
            <w:r w:rsidR="00655667">
              <w:rPr>
                <w:noProof/>
                <w:webHidden/>
              </w:rPr>
              <w:instrText xml:space="preserve"> PAGEREF _Toc534714025 \h </w:instrText>
            </w:r>
            <w:r w:rsidR="00655667">
              <w:rPr>
                <w:noProof/>
                <w:webHidden/>
              </w:rPr>
            </w:r>
            <w:r w:rsidR="00655667">
              <w:rPr>
                <w:noProof/>
                <w:webHidden/>
              </w:rPr>
              <w:fldChar w:fldCharType="separate"/>
            </w:r>
            <w:r w:rsidR="00655667">
              <w:rPr>
                <w:noProof/>
                <w:webHidden/>
              </w:rPr>
              <w:t>5</w:t>
            </w:r>
            <w:r w:rsidR="00655667">
              <w:rPr>
                <w:noProof/>
                <w:webHidden/>
              </w:rPr>
              <w:fldChar w:fldCharType="end"/>
            </w:r>
          </w:hyperlink>
        </w:p>
        <w:p w:rsidR="00655667" w:rsidRDefault="00D2701C">
          <w:pPr>
            <w:pStyle w:val="TOC1"/>
            <w:rPr>
              <w:noProof/>
            </w:rPr>
          </w:pPr>
          <w:hyperlink w:anchor="_Toc534714026" w:history="1">
            <w:r w:rsidR="00655667" w:rsidRPr="00FF3961">
              <w:rPr>
                <w:rStyle w:val="a8"/>
                <w:noProof/>
              </w:rPr>
              <w:t>6</w:t>
            </w:r>
            <w:r w:rsidR="00655667">
              <w:rPr>
                <w:noProof/>
              </w:rPr>
              <w:tab/>
            </w:r>
            <w:r w:rsidR="00655667" w:rsidRPr="00FF3961">
              <w:rPr>
                <w:rStyle w:val="a8"/>
                <w:rFonts w:hint="eastAsia"/>
                <w:noProof/>
              </w:rPr>
              <w:t>系统维护设计</w:t>
            </w:r>
            <w:r w:rsidR="00655667">
              <w:rPr>
                <w:noProof/>
                <w:webHidden/>
              </w:rPr>
              <w:tab/>
            </w:r>
            <w:r w:rsidR="00655667">
              <w:rPr>
                <w:noProof/>
                <w:webHidden/>
              </w:rPr>
              <w:fldChar w:fldCharType="begin"/>
            </w:r>
            <w:r w:rsidR="00655667">
              <w:rPr>
                <w:noProof/>
                <w:webHidden/>
              </w:rPr>
              <w:instrText xml:space="preserve"> PAGEREF _Toc534714026 \h </w:instrText>
            </w:r>
            <w:r w:rsidR="00655667">
              <w:rPr>
                <w:noProof/>
                <w:webHidden/>
              </w:rPr>
            </w:r>
            <w:r w:rsidR="00655667">
              <w:rPr>
                <w:noProof/>
                <w:webHidden/>
              </w:rPr>
              <w:fldChar w:fldCharType="separate"/>
            </w:r>
            <w:r w:rsidR="00655667">
              <w:rPr>
                <w:noProof/>
                <w:webHidden/>
              </w:rPr>
              <w:t>6</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27" w:history="1">
            <w:r w:rsidR="00655667" w:rsidRPr="00FF3961">
              <w:rPr>
                <w:rStyle w:val="a8"/>
                <w:noProof/>
              </w:rPr>
              <w:t>6.1</w:t>
            </w:r>
            <w:r w:rsidR="00655667">
              <w:rPr>
                <w:noProof/>
              </w:rPr>
              <w:tab/>
            </w:r>
            <w:r w:rsidR="00655667" w:rsidRPr="00FF3961">
              <w:rPr>
                <w:rStyle w:val="a8"/>
                <w:rFonts w:hint="eastAsia"/>
                <w:noProof/>
              </w:rPr>
              <w:t>网络设备维护计划</w:t>
            </w:r>
            <w:r w:rsidR="00655667">
              <w:rPr>
                <w:noProof/>
                <w:webHidden/>
              </w:rPr>
              <w:tab/>
            </w:r>
            <w:r w:rsidR="00655667">
              <w:rPr>
                <w:noProof/>
                <w:webHidden/>
              </w:rPr>
              <w:fldChar w:fldCharType="begin"/>
            </w:r>
            <w:r w:rsidR="00655667">
              <w:rPr>
                <w:noProof/>
                <w:webHidden/>
              </w:rPr>
              <w:instrText xml:space="preserve"> PAGEREF _Toc534714027 \h </w:instrText>
            </w:r>
            <w:r w:rsidR="00655667">
              <w:rPr>
                <w:noProof/>
                <w:webHidden/>
              </w:rPr>
            </w:r>
            <w:r w:rsidR="00655667">
              <w:rPr>
                <w:noProof/>
                <w:webHidden/>
              </w:rPr>
              <w:fldChar w:fldCharType="separate"/>
            </w:r>
            <w:r w:rsidR="00655667">
              <w:rPr>
                <w:noProof/>
                <w:webHidden/>
              </w:rPr>
              <w:t>6</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28" w:history="1">
            <w:r w:rsidR="00655667" w:rsidRPr="00FF3961">
              <w:rPr>
                <w:rStyle w:val="a8"/>
                <w:noProof/>
              </w:rPr>
              <w:t>6.2</w:t>
            </w:r>
            <w:r w:rsidR="00655667">
              <w:rPr>
                <w:noProof/>
              </w:rPr>
              <w:tab/>
            </w:r>
            <w:r w:rsidR="00655667" w:rsidRPr="00FF3961">
              <w:rPr>
                <w:rStyle w:val="a8"/>
                <w:rFonts w:hint="eastAsia"/>
                <w:noProof/>
              </w:rPr>
              <w:t>机房环境系统维护计划</w:t>
            </w:r>
            <w:r w:rsidR="00655667">
              <w:rPr>
                <w:noProof/>
                <w:webHidden/>
              </w:rPr>
              <w:tab/>
            </w:r>
            <w:r w:rsidR="00655667">
              <w:rPr>
                <w:noProof/>
                <w:webHidden/>
              </w:rPr>
              <w:fldChar w:fldCharType="begin"/>
            </w:r>
            <w:r w:rsidR="00655667">
              <w:rPr>
                <w:noProof/>
                <w:webHidden/>
              </w:rPr>
              <w:instrText xml:space="preserve"> PAGEREF _Toc534714028 \h </w:instrText>
            </w:r>
            <w:r w:rsidR="00655667">
              <w:rPr>
                <w:noProof/>
                <w:webHidden/>
              </w:rPr>
            </w:r>
            <w:r w:rsidR="00655667">
              <w:rPr>
                <w:noProof/>
                <w:webHidden/>
              </w:rPr>
              <w:fldChar w:fldCharType="separate"/>
            </w:r>
            <w:r w:rsidR="00655667">
              <w:rPr>
                <w:noProof/>
                <w:webHidden/>
              </w:rPr>
              <w:t>6</w:t>
            </w:r>
            <w:r w:rsidR="00655667">
              <w:rPr>
                <w:noProof/>
                <w:webHidden/>
              </w:rPr>
              <w:fldChar w:fldCharType="end"/>
            </w:r>
          </w:hyperlink>
        </w:p>
        <w:p w:rsidR="00655667" w:rsidRDefault="00D2701C">
          <w:pPr>
            <w:pStyle w:val="TOC2"/>
            <w:tabs>
              <w:tab w:val="left" w:pos="1050"/>
              <w:tab w:val="right" w:leader="dot" w:pos="8296"/>
            </w:tabs>
            <w:rPr>
              <w:noProof/>
            </w:rPr>
          </w:pPr>
          <w:hyperlink w:anchor="_Toc534714029" w:history="1">
            <w:r w:rsidR="00655667" w:rsidRPr="00FF3961">
              <w:rPr>
                <w:rStyle w:val="a8"/>
                <w:noProof/>
              </w:rPr>
              <w:t>6.3</w:t>
            </w:r>
            <w:r w:rsidR="00655667">
              <w:rPr>
                <w:noProof/>
              </w:rPr>
              <w:tab/>
            </w:r>
            <w:r w:rsidR="00655667" w:rsidRPr="00FF3961">
              <w:rPr>
                <w:rStyle w:val="a8"/>
                <w:noProof/>
              </w:rPr>
              <w:t xml:space="preserve">Window </w:t>
            </w:r>
            <w:r w:rsidR="00655667" w:rsidRPr="00FF3961">
              <w:rPr>
                <w:rStyle w:val="a8"/>
                <w:rFonts w:hint="eastAsia"/>
                <w:noProof/>
              </w:rPr>
              <w:t>域维护计划</w:t>
            </w:r>
            <w:r w:rsidR="00655667">
              <w:rPr>
                <w:noProof/>
                <w:webHidden/>
              </w:rPr>
              <w:tab/>
            </w:r>
            <w:r w:rsidR="00655667">
              <w:rPr>
                <w:noProof/>
                <w:webHidden/>
              </w:rPr>
              <w:fldChar w:fldCharType="begin"/>
            </w:r>
            <w:r w:rsidR="00655667">
              <w:rPr>
                <w:noProof/>
                <w:webHidden/>
              </w:rPr>
              <w:instrText xml:space="preserve"> PAGEREF _Toc534714029 \h </w:instrText>
            </w:r>
            <w:r w:rsidR="00655667">
              <w:rPr>
                <w:noProof/>
                <w:webHidden/>
              </w:rPr>
            </w:r>
            <w:r w:rsidR="00655667">
              <w:rPr>
                <w:noProof/>
                <w:webHidden/>
              </w:rPr>
              <w:fldChar w:fldCharType="separate"/>
            </w:r>
            <w:r w:rsidR="00655667">
              <w:rPr>
                <w:noProof/>
                <w:webHidden/>
              </w:rPr>
              <w:t>6</w:t>
            </w:r>
            <w:r w:rsidR="00655667">
              <w:rPr>
                <w:noProof/>
                <w:webHidden/>
              </w:rPr>
              <w:fldChar w:fldCharType="end"/>
            </w:r>
          </w:hyperlink>
        </w:p>
        <w:p w:rsidR="00655667" w:rsidRDefault="00D2701C">
          <w:pPr>
            <w:pStyle w:val="TOC1"/>
            <w:rPr>
              <w:noProof/>
            </w:rPr>
          </w:pPr>
          <w:hyperlink w:anchor="_Toc534714030" w:history="1">
            <w:r w:rsidR="00655667" w:rsidRPr="00FF3961">
              <w:rPr>
                <w:rStyle w:val="a8"/>
                <w:noProof/>
              </w:rPr>
              <w:t>7</w:t>
            </w:r>
            <w:r w:rsidR="00655667">
              <w:rPr>
                <w:noProof/>
              </w:rPr>
              <w:tab/>
            </w:r>
            <w:r w:rsidR="00655667" w:rsidRPr="00FF3961">
              <w:rPr>
                <w:rStyle w:val="a8"/>
                <w:rFonts w:hint="eastAsia"/>
                <w:noProof/>
              </w:rPr>
              <w:t>尚待解决的问题</w:t>
            </w:r>
            <w:r w:rsidR="00655667">
              <w:rPr>
                <w:noProof/>
                <w:webHidden/>
              </w:rPr>
              <w:tab/>
            </w:r>
            <w:r w:rsidR="00655667">
              <w:rPr>
                <w:noProof/>
                <w:webHidden/>
              </w:rPr>
              <w:fldChar w:fldCharType="begin"/>
            </w:r>
            <w:r w:rsidR="00655667">
              <w:rPr>
                <w:noProof/>
                <w:webHidden/>
              </w:rPr>
              <w:instrText xml:space="preserve"> PAGEREF _Toc534714030 \h </w:instrText>
            </w:r>
            <w:r w:rsidR="00655667">
              <w:rPr>
                <w:noProof/>
                <w:webHidden/>
              </w:rPr>
            </w:r>
            <w:r w:rsidR="00655667">
              <w:rPr>
                <w:noProof/>
                <w:webHidden/>
              </w:rPr>
              <w:fldChar w:fldCharType="separate"/>
            </w:r>
            <w:r w:rsidR="00655667">
              <w:rPr>
                <w:noProof/>
                <w:webHidden/>
              </w:rPr>
              <w:t>7</w:t>
            </w:r>
            <w:r w:rsidR="00655667">
              <w:rPr>
                <w:noProof/>
                <w:webHidden/>
              </w:rPr>
              <w:fldChar w:fldCharType="end"/>
            </w:r>
          </w:hyperlink>
        </w:p>
        <w:p w:rsidR="00953231" w:rsidRDefault="00953231" w:rsidP="00953231">
          <w:r>
            <w:rPr>
              <w:b/>
              <w:bCs/>
              <w:lang w:val="zh-CN"/>
            </w:rPr>
            <w:fldChar w:fldCharType="end"/>
          </w:r>
        </w:p>
      </w:sdtContent>
    </w:sdt>
    <w:p w:rsidR="00953231" w:rsidRDefault="00953231" w:rsidP="00953231">
      <w:pPr>
        <w:sectPr w:rsidR="00953231">
          <w:pgSz w:w="11906" w:h="16838"/>
          <w:pgMar w:top="1440" w:right="1800" w:bottom="1440" w:left="1800" w:header="851" w:footer="992" w:gutter="0"/>
          <w:cols w:space="425"/>
          <w:docGrid w:type="lines" w:linePitch="312"/>
        </w:sectPr>
      </w:pPr>
    </w:p>
    <w:p w:rsidR="001A1AF7" w:rsidRDefault="001A1AF7" w:rsidP="001A1AF7">
      <w:pPr>
        <w:pStyle w:val="1"/>
        <w:pageBreakBefore/>
        <w:numPr>
          <w:ilvl w:val="0"/>
          <w:numId w:val="2"/>
        </w:numPr>
        <w:spacing w:line="576" w:lineRule="auto"/>
        <w:ind w:left="431" w:hanging="431"/>
        <w:jc w:val="left"/>
      </w:pPr>
      <w:bookmarkStart w:id="3" w:name="_Toc503992164"/>
      <w:bookmarkStart w:id="4" w:name="_Toc534714000"/>
      <w:r>
        <w:rPr>
          <w:rFonts w:hint="eastAsia"/>
        </w:rPr>
        <w:lastRenderedPageBreak/>
        <w:t>引言</w:t>
      </w:r>
      <w:bookmarkEnd w:id="3"/>
      <w:bookmarkEnd w:id="4"/>
    </w:p>
    <w:p w:rsidR="001A1AF7" w:rsidRDefault="001A1AF7" w:rsidP="001A1AF7">
      <w:pPr>
        <w:pStyle w:val="2"/>
        <w:numPr>
          <w:ilvl w:val="1"/>
          <w:numId w:val="7"/>
        </w:numPr>
        <w:spacing w:line="413" w:lineRule="auto"/>
        <w:jc w:val="left"/>
      </w:pPr>
      <w:bookmarkStart w:id="5" w:name="_Toc14544"/>
      <w:bookmarkStart w:id="6" w:name="_Toc10649"/>
      <w:bookmarkStart w:id="7" w:name="_Toc503992165"/>
      <w:bookmarkStart w:id="8" w:name="_Toc534714001"/>
      <w:r>
        <w:rPr>
          <w:rFonts w:hint="eastAsia"/>
        </w:rPr>
        <w:t>编写目的</w:t>
      </w:r>
      <w:bookmarkEnd w:id="5"/>
      <w:bookmarkEnd w:id="6"/>
      <w:bookmarkEnd w:id="7"/>
      <w:bookmarkEnd w:id="8"/>
    </w:p>
    <w:p w:rsidR="001A1AF7" w:rsidRDefault="001A1AF7" w:rsidP="001A1AF7">
      <w:pPr>
        <w:ind w:firstLineChars="200" w:firstLine="420"/>
        <w:rPr>
          <w:rFonts w:ascii="宋体" w:hAnsi="宋体" w:cs="宋体"/>
        </w:rPr>
      </w:pPr>
      <w:r>
        <w:rPr>
          <w:rFonts w:ascii="宋体" w:hAnsi="宋体" w:cs="宋体" w:hint="eastAsia"/>
        </w:rPr>
        <w:t>为了帮助用户更好地了解和使用该软件，提高用户与软件的亲和度。概要设计说明书讲述设计软件工程系列课程教学辅助网站的概要，以及该软件使用过程中应注意的问题。</w:t>
      </w:r>
    </w:p>
    <w:p w:rsidR="001A1AF7" w:rsidRDefault="001A1AF7" w:rsidP="001A1AF7"/>
    <w:p w:rsidR="001A1AF7" w:rsidRDefault="001A1AF7" w:rsidP="001A1AF7">
      <w:pPr>
        <w:pStyle w:val="2"/>
        <w:numPr>
          <w:ilvl w:val="1"/>
          <w:numId w:val="7"/>
        </w:numPr>
        <w:spacing w:line="413" w:lineRule="auto"/>
        <w:jc w:val="left"/>
      </w:pPr>
      <w:bookmarkStart w:id="9" w:name="_Toc11279"/>
      <w:bookmarkStart w:id="10" w:name="_Toc19016"/>
      <w:bookmarkStart w:id="11" w:name="_Toc503992166"/>
      <w:bookmarkStart w:id="12" w:name="_Toc534714002"/>
      <w:r>
        <w:rPr>
          <w:rFonts w:hint="eastAsia"/>
        </w:rPr>
        <w:t>背景</w:t>
      </w:r>
      <w:bookmarkEnd w:id="9"/>
      <w:bookmarkEnd w:id="10"/>
      <w:bookmarkEnd w:id="11"/>
      <w:bookmarkEnd w:id="12"/>
    </w:p>
    <w:p w:rsidR="001A1AF7" w:rsidRDefault="001A1AF7" w:rsidP="001A1AF7">
      <w:pPr>
        <w:rPr>
          <w:rFonts w:ascii="宋体" w:hAnsi="宋体" w:cs="宋体"/>
        </w:rPr>
      </w:pPr>
      <w:r>
        <w:rPr>
          <w:rFonts w:ascii="宋体" w:hAnsi="宋体" w:cs="宋体" w:hint="eastAsia"/>
        </w:rPr>
        <w:t>a.该软件系统的名称：软件工程系列课程教学辅助网站</w:t>
      </w:r>
    </w:p>
    <w:p w:rsidR="001A1AF7" w:rsidRDefault="001A1AF7" w:rsidP="001A1AF7">
      <w:pPr>
        <w:rPr>
          <w:rFonts w:ascii="宋体" w:hAnsi="宋体" w:cs="宋体"/>
        </w:rPr>
      </w:pPr>
      <w:r>
        <w:rPr>
          <w:rFonts w:ascii="宋体" w:hAnsi="宋体" w:cs="宋体" w:hint="eastAsia"/>
        </w:rPr>
        <w:t>b.该软件项目的任务提出者：杨</w:t>
      </w:r>
      <w:proofErr w:type="gramStart"/>
      <w:r>
        <w:rPr>
          <w:rFonts w:ascii="宋体" w:hAnsi="宋体" w:cs="宋体" w:hint="eastAsia"/>
        </w:rPr>
        <w:t>枨</w:t>
      </w:r>
      <w:proofErr w:type="gramEnd"/>
      <w:r>
        <w:rPr>
          <w:rFonts w:ascii="宋体" w:hAnsi="宋体" w:cs="宋体" w:hint="eastAsia"/>
        </w:rPr>
        <w:t>老师</w:t>
      </w:r>
    </w:p>
    <w:p w:rsidR="001A1AF7" w:rsidRDefault="001A1AF7" w:rsidP="001A1AF7">
      <w:pPr>
        <w:rPr>
          <w:rFonts w:ascii="宋体" w:hAnsi="宋体" w:cs="宋体"/>
        </w:rPr>
      </w:pPr>
      <w:r>
        <w:rPr>
          <w:rFonts w:ascii="宋体" w:hAnsi="宋体" w:cs="宋体" w:hint="eastAsia"/>
        </w:rPr>
        <w:t>c.该软件项目的开发者：姚天恒，吴思楠，叶家威，沈舸帆，沈家豪，汤志东</w:t>
      </w:r>
    </w:p>
    <w:p w:rsidR="001A1AF7" w:rsidRDefault="001A1AF7" w:rsidP="001A1AF7"/>
    <w:p w:rsidR="001A1AF7" w:rsidRDefault="001A1AF7" w:rsidP="001A1AF7">
      <w:pPr>
        <w:pStyle w:val="2"/>
        <w:numPr>
          <w:ilvl w:val="1"/>
          <w:numId w:val="7"/>
        </w:numPr>
        <w:spacing w:line="413" w:lineRule="auto"/>
        <w:jc w:val="left"/>
      </w:pPr>
      <w:bookmarkStart w:id="13" w:name="_Toc13242"/>
      <w:bookmarkStart w:id="14" w:name="_Toc2292"/>
      <w:bookmarkStart w:id="15" w:name="_Toc503992167"/>
      <w:bookmarkStart w:id="16" w:name="_Toc534714003"/>
      <w:r>
        <w:rPr>
          <w:rFonts w:hint="eastAsia"/>
        </w:rPr>
        <w:t>读者对象</w:t>
      </w:r>
      <w:bookmarkEnd w:id="13"/>
      <w:bookmarkEnd w:id="14"/>
      <w:bookmarkEnd w:id="15"/>
      <w:bookmarkEnd w:id="16"/>
    </w:p>
    <w:p w:rsidR="001A1AF7" w:rsidRDefault="001A1AF7" w:rsidP="001A1AF7">
      <w:pPr>
        <w:rPr>
          <w:rFonts w:ascii="宋体" w:hAnsi="宋体" w:cs="宋体"/>
        </w:rPr>
      </w:pPr>
      <w:r>
        <w:rPr>
          <w:rFonts w:ascii="宋体" w:hAnsi="宋体" w:cs="宋体" w:hint="eastAsia"/>
        </w:rPr>
        <w:t>该文档的读者为教师、管理员、学生、游客四个不同的主体，用于了解软件工程系列课程教学辅助网站的概要</w:t>
      </w:r>
    </w:p>
    <w:p w:rsidR="001A1AF7" w:rsidRDefault="001A1AF7" w:rsidP="001A1AF7"/>
    <w:p w:rsidR="001A1AF7" w:rsidRDefault="001A1AF7" w:rsidP="001A1AF7">
      <w:pPr>
        <w:pStyle w:val="2"/>
        <w:numPr>
          <w:ilvl w:val="1"/>
          <w:numId w:val="7"/>
        </w:numPr>
        <w:spacing w:line="413" w:lineRule="auto"/>
        <w:jc w:val="left"/>
      </w:pPr>
      <w:bookmarkStart w:id="17" w:name="_Toc28981"/>
      <w:bookmarkStart w:id="18" w:name="_Toc23803"/>
      <w:bookmarkStart w:id="19" w:name="_Toc503992168"/>
      <w:bookmarkStart w:id="20" w:name="_Toc534714004"/>
      <w:r>
        <w:rPr>
          <w:rFonts w:hint="eastAsia"/>
        </w:rPr>
        <w:t>术语定义</w:t>
      </w:r>
      <w:bookmarkEnd w:id="17"/>
      <w:bookmarkEnd w:id="18"/>
      <w:bookmarkEnd w:id="19"/>
      <w:bookmarkEnd w:id="20"/>
    </w:p>
    <w:p w:rsidR="001A1AF7" w:rsidRDefault="001A1AF7" w:rsidP="001A1AF7">
      <w:r>
        <w:rPr>
          <w:rFonts w:hint="eastAsia"/>
        </w:rPr>
        <w:t>无</w:t>
      </w:r>
    </w:p>
    <w:p w:rsidR="001A1AF7" w:rsidRDefault="001A1AF7" w:rsidP="001A1AF7">
      <w:pPr>
        <w:pStyle w:val="2"/>
        <w:numPr>
          <w:ilvl w:val="1"/>
          <w:numId w:val="7"/>
        </w:numPr>
        <w:spacing w:line="413" w:lineRule="auto"/>
        <w:jc w:val="left"/>
      </w:pPr>
      <w:bookmarkStart w:id="21" w:name="_Toc4413"/>
      <w:bookmarkStart w:id="22" w:name="_Toc6705"/>
      <w:bookmarkStart w:id="23" w:name="_Toc503992169"/>
      <w:bookmarkStart w:id="24" w:name="_Toc534714005"/>
      <w:r>
        <w:rPr>
          <w:rFonts w:hint="eastAsia"/>
        </w:rPr>
        <w:t>参考资料</w:t>
      </w:r>
      <w:bookmarkEnd w:id="21"/>
      <w:bookmarkEnd w:id="22"/>
      <w:bookmarkEnd w:id="23"/>
      <w:bookmarkEnd w:id="24"/>
    </w:p>
    <w:p w:rsidR="001A1AF7" w:rsidRDefault="001A1AF7" w:rsidP="001A1AF7">
      <w:pPr>
        <w:widowControl/>
      </w:pPr>
      <w:r>
        <w:rPr>
          <w:rFonts w:hint="eastAsia"/>
        </w:rPr>
        <w:t>《软件需求》</w:t>
      </w:r>
    </w:p>
    <w:p w:rsidR="001A1AF7" w:rsidRDefault="001A1AF7" w:rsidP="001A1AF7">
      <w:pPr>
        <w:widowControl/>
      </w:pPr>
      <w:r>
        <w:rPr>
          <w:rFonts w:hint="eastAsia"/>
        </w:rPr>
        <w:t>《软件项目管理》</w:t>
      </w:r>
    </w:p>
    <w:p w:rsidR="001A1AF7" w:rsidRDefault="001A1AF7" w:rsidP="001A1AF7">
      <w:pPr>
        <w:pStyle w:val="a0"/>
        <w:ind w:firstLine="480"/>
      </w:pPr>
    </w:p>
    <w:p w:rsidR="001A1AF7" w:rsidRDefault="001A1AF7" w:rsidP="001A1AF7">
      <w:pPr>
        <w:pStyle w:val="2"/>
        <w:numPr>
          <w:ilvl w:val="1"/>
          <w:numId w:val="7"/>
        </w:numPr>
        <w:spacing w:line="413" w:lineRule="auto"/>
        <w:jc w:val="left"/>
      </w:pPr>
      <w:bookmarkStart w:id="25" w:name="_Toc14936"/>
      <w:bookmarkStart w:id="26" w:name="_Toc26089"/>
      <w:bookmarkStart w:id="27" w:name="_Toc503992170"/>
      <w:bookmarkStart w:id="28" w:name="_Toc534714006"/>
      <w:r>
        <w:rPr>
          <w:rFonts w:hint="eastAsia"/>
        </w:rPr>
        <w:t>参考文档</w:t>
      </w:r>
      <w:bookmarkEnd w:id="25"/>
      <w:bookmarkEnd w:id="26"/>
      <w:bookmarkEnd w:id="27"/>
      <w:bookmarkEnd w:id="28"/>
    </w:p>
    <w:p w:rsidR="001A1AF7" w:rsidRDefault="00237A98" w:rsidP="001A1AF7">
      <w:r>
        <w:t>《</w:t>
      </w:r>
      <w:r w:rsidR="001A1AF7">
        <w:rPr>
          <w:rFonts w:ascii="宋体" w:hAnsi="宋体" w:hint="eastAsia"/>
        </w:rPr>
        <w:t>IEEE_830-1998</w:t>
      </w:r>
      <w:r>
        <w:rPr>
          <w:rFonts w:ascii="宋体" w:hAnsi="宋体" w:hint="eastAsia"/>
        </w:rPr>
        <w:t>》</w:t>
      </w:r>
    </w:p>
    <w:p w:rsidR="001A1AF7" w:rsidRDefault="001A1AF7" w:rsidP="001A1AF7">
      <w:r>
        <w:rPr>
          <w:rFonts w:hint="eastAsia"/>
        </w:rPr>
        <w:t>《</w:t>
      </w:r>
      <w:r w:rsidR="00237A98">
        <w:rPr>
          <w:rFonts w:hint="eastAsia"/>
        </w:rPr>
        <w:t>PRD-2018-G13</w:t>
      </w:r>
      <w:r>
        <w:rPr>
          <w:rFonts w:hint="eastAsia"/>
        </w:rPr>
        <w:t>-</w:t>
      </w:r>
      <w:r>
        <w:rPr>
          <w:rFonts w:hint="eastAsia"/>
        </w:rPr>
        <w:t>项目章程》</w:t>
      </w:r>
    </w:p>
    <w:p w:rsidR="001A1AF7" w:rsidRDefault="001A1AF7" w:rsidP="001A1AF7">
      <w:r>
        <w:rPr>
          <w:rFonts w:hint="eastAsia"/>
        </w:rPr>
        <w:t>《</w:t>
      </w:r>
      <w:r w:rsidR="00237A98">
        <w:rPr>
          <w:rFonts w:hint="eastAsia"/>
        </w:rPr>
        <w:t>PRD-2018-G13</w:t>
      </w:r>
      <w:r>
        <w:rPr>
          <w:rFonts w:hint="eastAsia"/>
        </w:rPr>
        <w:t>-</w:t>
      </w:r>
      <w:r>
        <w:rPr>
          <w:rFonts w:hint="eastAsia"/>
        </w:rPr>
        <w:t>项目需求文档》</w:t>
      </w:r>
    </w:p>
    <w:p w:rsidR="001A1AF7" w:rsidRDefault="001A1AF7" w:rsidP="001A1AF7">
      <w:r>
        <w:rPr>
          <w:rFonts w:hint="eastAsia"/>
        </w:rPr>
        <w:t>《</w:t>
      </w:r>
      <w:r w:rsidR="00237A98">
        <w:rPr>
          <w:rFonts w:hint="eastAsia"/>
        </w:rPr>
        <w:t>PRD-2018-G13</w:t>
      </w:r>
      <w:r>
        <w:rPr>
          <w:rFonts w:hint="eastAsia"/>
        </w:rPr>
        <w:t>-</w:t>
      </w:r>
      <w:r>
        <w:rPr>
          <w:rFonts w:hint="eastAsia"/>
        </w:rPr>
        <w:t>愿景与范围文档》</w:t>
      </w:r>
    </w:p>
    <w:p w:rsidR="001A1AF7" w:rsidRDefault="001A1AF7" w:rsidP="001A1AF7"/>
    <w:p w:rsidR="001A1AF7" w:rsidRDefault="001A1AF7" w:rsidP="001A1AF7">
      <w:pPr>
        <w:pStyle w:val="2"/>
        <w:numPr>
          <w:ilvl w:val="1"/>
          <w:numId w:val="7"/>
        </w:numPr>
        <w:spacing w:line="413" w:lineRule="auto"/>
        <w:jc w:val="left"/>
      </w:pPr>
      <w:bookmarkStart w:id="29" w:name="_Toc1915"/>
      <w:bookmarkStart w:id="30" w:name="_Toc20238"/>
      <w:bookmarkStart w:id="31" w:name="_Toc503992171"/>
      <w:bookmarkStart w:id="32" w:name="_Toc534714007"/>
      <w:r>
        <w:rPr>
          <w:rFonts w:hint="eastAsia"/>
        </w:rPr>
        <w:lastRenderedPageBreak/>
        <w:t>范围</w:t>
      </w:r>
      <w:bookmarkEnd w:id="29"/>
      <w:bookmarkEnd w:id="30"/>
      <w:bookmarkEnd w:id="31"/>
      <w:bookmarkEnd w:id="32"/>
    </w:p>
    <w:p w:rsidR="001A1AF7" w:rsidRDefault="001A1AF7" w:rsidP="00237A98">
      <w:pPr>
        <w:ind w:firstLine="420"/>
      </w:pPr>
      <w:r>
        <w:rPr>
          <w:rFonts w:hint="eastAsia"/>
        </w:rPr>
        <w:t>本系统主要目标人群为浙江大学城市学院计算机与计算机科学学院软件工程的师生以及对软件工程有学习意向的其他专业学生</w:t>
      </w:r>
      <w:r w:rsidR="00237A98">
        <w:rPr>
          <w:rFonts w:hint="eastAsia"/>
        </w:rPr>
        <w:t>。网站主要为这学用户提供三个模块区域，课程区域，</w:t>
      </w:r>
      <w:proofErr w:type="gramStart"/>
      <w:r w:rsidR="00237A98">
        <w:rPr>
          <w:rFonts w:hint="eastAsia"/>
        </w:rPr>
        <w:t>博客区域</w:t>
      </w:r>
      <w:proofErr w:type="gramEnd"/>
      <w:r w:rsidR="00237A98">
        <w:rPr>
          <w:rFonts w:hint="eastAsia"/>
        </w:rPr>
        <w:t>，杂谈区域</w:t>
      </w:r>
      <w:r>
        <w:rPr>
          <w:rFonts w:hint="eastAsia"/>
        </w:rPr>
        <w:t>。</w:t>
      </w:r>
      <w:r w:rsidR="00237A98">
        <w:rPr>
          <w:rFonts w:hint="eastAsia"/>
        </w:rPr>
        <w:t>课程区域中可以寻找对应老师开设的课程，可以在板块下发出提问，寻找资料等，</w:t>
      </w:r>
      <w:proofErr w:type="gramStart"/>
      <w:r w:rsidR="00237A98">
        <w:rPr>
          <w:rFonts w:hint="eastAsia"/>
        </w:rPr>
        <w:t>博客区域</w:t>
      </w:r>
      <w:proofErr w:type="gramEnd"/>
      <w:r w:rsidR="00237A98">
        <w:rPr>
          <w:rFonts w:hint="eastAsia"/>
        </w:rPr>
        <w:t>可以</w:t>
      </w:r>
      <w:proofErr w:type="gramStart"/>
      <w:r w:rsidR="00237A98">
        <w:rPr>
          <w:rFonts w:hint="eastAsia"/>
        </w:rPr>
        <w:t>分享博客</w:t>
      </w:r>
      <w:proofErr w:type="gramEnd"/>
      <w:r w:rsidR="00237A98">
        <w:rPr>
          <w:rFonts w:hint="eastAsia"/>
        </w:rPr>
        <w:t>和查看</w:t>
      </w:r>
      <w:proofErr w:type="gramStart"/>
      <w:r w:rsidR="00237A98">
        <w:rPr>
          <w:rFonts w:hint="eastAsia"/>
        </w:rPr>
        <w:t>他人博客进</w:t>
      </w:r>
      <w:proofErr w:type="gramEnd"/>
      <w:r w:rsidR="00237A98">
        <w:rPr>
          <w:rFonts w:hint="eastAsia"/>
        </w:rPr>
        <w:t>行学习，杂谈区域可以畅谈软件工程相关问题。</w:t>
      </w:r>
      <w:r>
        <w:rPr>
          <w:rFonts w:hint="eastAsia"/>
        </w:rPr>
        <w:t>同时，也为网站管理员提供管理网站各种信息的功能。</w:t>
      </w:r>
    </w:p>
    <w:p w:rsidR="001A1AF7" w:rsidRDefault="001A1AF7" w:rsidP="001A1AF7">
      <w:pPr>
        <w:pStyle w:val="1"/>
        <w:numPr>
          <w:ilvl w:val="0"/>
          <w:numId w:val="7"/>
        </w:numPr>
        <w:spacing w:line="576" w:lineRule="auto"/>
        <w:jc w:val="left"/>
      </w:pPr>
      <w:bookmarkStart w:id="33" w:name="_Toc14462"/>
      <w:bookmarkStart w:id="34" w:name="_Toc3540"/>
      <w:bookmarkStart w:id="35" w:name="_Toc503992172"/>
      <w:bookmarkStart w:id="36" w:name="_Toc534714008"/>
      <w:r>
        <w:rPr>
          <w:rFonts w:hint="eastAsia"/>
        </w:rPr>
        <w:t>总体设计</w:t>
      </w:r>
      <w:bookmarkEnd w:id="33"/>
      <w:bookmarkEnd w:id="34"/>
      <w:bookmarkEnd w:id="35"/>
      <w:bookmarkEnd w:id="36"/>
    </w:p>
    <w:p w:rsidR="001A1AF7" w:rsidRDefault="001A1AF7" w:rsidP="001A1AF7"/>
    <w:p w:rsidR="001A1AF7" w:rsidRDefault="001A1AF7" w:rsidP="001A1AF7">
      <w:pPr>
        <w:pStyle w:val="2"/>
        <w:numPr>
          <w:ilvl w:val="1"/>
          <w:numId w:val="7"/>
        </w:numPr>
        <w:spacing w:line="413" w:lineRule="auto"/>
        <w:jc w:val="left"/>
      </w:pPr>
      <w:bookmarkStart w:id="37" w:name="_Toc10602"/>
      <w:bookmarkStart w:id="38" w:name="_Toc26681"/>
      <w:bookmarkStart w:id="39" w:name="_Toc503992173"/>
      <w:bookmarkStart w:id="40" w:name="_Toc534714009"/>
      <w:r>
        <w:rPr>
          <w:rFonts w:hint="eastAsia"/>
        </w:rPr>
        <w:t>功能描述</w:t>
      </w:r>
      <w:bookmarkEnd w:id="37"/>
      <w:bookmarkEnd w:id="38"/>
      <w:bookmarkEnd w:id="39"/>
      <w:bookmarkEnd w:id="40"/>
    </w:p>
    <w:tbl>
      <w:tblPr>
        <w:tblStyle w:val="af0"/>
        <w:tblW w:w="0" w:type="auto"/>
        <w:tblLook w:val="04A0" w:firstRow="1" w:lastRow="0" w:firstColumn="1" w:lastColumn="0" w:noHBand="0" w:noVBand="1"/>
      </w:tblPr>
      <w:tblGrid>
        <w:gridCol w:w="1668"/>
        <w:gridCol w:w="6854"/>
      </w:tblGrid>
      <w:tr w:rsidR="00CE3077" w:rsidTr="00CE3077">
        <w:tc>
          <w:tcPr>
            <w:tcW w:w="1668" w:type="dxa"/>
          </w:tcPr>
          <w:p w:rsidR="00CE3077" w:rsidRPr="00CE3077" w:rsidRDefault="00CE3077" w:rsidP="00CE3077">
            <w:r w:rsidRPr="00CE3077">
              <w:rPr>
                <w:rFonts w:hint="eastAsia"/>
              </w:rPr>
              <w:t>特性编号</w:t>
            </w:r>
          </w:p>
        </w:tc>
        <w:tc>
          <w:tcPr>
            <w:tcW w:w="6854" w:type="dxa"/>
          </w:tcPr>
          <w:p w:rsidR="00CE3077" w:rsidRPr="00CE3077" w:rsidRDefault="00CE3077" w:rsidP="00CE3077">
            <w:r w:rsidRPr="00CE3077">
              <w:rPr>
                <w:rFonts w:hint="eastAsia"/>
              </w:rPr>
              <w:t>特性描述</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FE-1</w:t>
            </w:r>
          </w:p>
        </w:tc>
        <w:tc>
          <w:tcPr>
            <w:tcW w:w="6854" w:type="dxa"/>
          </w:tcPr>
          <w:p w:rsidR="00CE3077" w:rsidRPr="009313E5" w:rsidRDefault="00CE3077" w:rsidP="00CE3077">
            <w:r w:rsidRPr="009313E5">
              <w:rPr>
                <w:rFonts w:hint="eastAsia"/>
              </w:rPr>
              <w:t>网站提供社区交互功能，所用注册用户都能发帖、评论等</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FE-2</w:t>
            </w:r>
          </w:p>
        </w:tc>
        <w:tc>
          <w:tcPr>
            <w:tcW w:w="6854" w:type="dxa"/>
          </w:tcPr>
          <w:p w:rsidR="00CE3077" w:rsidRPr="009313E5" w:rsidRDefault="00CE3077" w:rsidP="00CE3077">
            <w:r w:rsidRPr="009313E5">
              <w:rPr>
                <w:rFonts w:hint="eastAsia"/>
              </w:rPr>
              <w:t>网站提供导航使用</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FE-3</w:t>
            </w:r>
          </w:p>
        </w:tc>
        <w:tc>
          <w:tcPr>
            <w:tcW w:w="6854" w:type="dxa"/>
          </w:tcPr>
          <w:p w:rsidR="00CE3077" w:rsidRPr="009313E5" w:rsidRDefault="00CE3077" w:rsidP="00CE3077">
            <w:r w:rsidRPr="009313E5">
              <w:rPr>
                <w:rFonts w:hint="eastAsia"/>
              </w:rPr>
              <w:t>网站提供全站搜索功能</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FE-4</w:t>
            </w:r>
          </w:p>
        </w:tc>
        <w:tc>
          <w:tcPr>
            <w:tcW w:w="6854" w:type="dxa"/>
          </w:tcPr>
          <w:p w:rsidR="00CE3077" w:rsidRPr="009313E5" w:rsidRDefault="00CE3077" w:rsidP="00CE3077">
            <w:r w:rsidRPr="009313E5">
              <w:rPr>
                <w:rFonts w:hint="eastAsia"/>
              </w:rPr>
              <w:t>网站提供分区搜索功能</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FE-5</w:t>
            </w:r>
          </w:p>
        </w:tc>
        <w:tc>
          <w:tcPr>
            <w:tcW w:w="6854" w:type="dxa"/>
          </w:tcPr>
          <w:p w:rsidR="00CE3077" w:rsidRPr="009313E5" w:rsidRDefault="00CE3077" w:rsidP="00CE3077">
            <w:r w:rsidRPr="009313E5">
              <w:rPr>
                <w:rFonts w:hint="eastAsia"/>
              </w:rPr>
              <w:t>发帖、评论皆具有</w:t>
            </w:r>
            <w:proofErr w:type="gramStart"/>
            <w:r w:rsidRPr="009313E5">
              <w:rPr>
                <w:rFonts w:hint="eastAsia"/>
              </w:rPr>
              <w:t>点赞功能</w:t>
            </w:r>
            <w:proofErr w:type="gramEnd"/>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FE-6</w:t>
            </w:r>
          </w:p>
        </w:tc>
        <w:tc>
          <w:tcPr>
            <w:tcW w:w="6854" w:type="dxa"/>
          </w:tcPr>
          <w:p w:rsidR="00CE3077" w:rsidRPr="009313E5" w:rsidRDefault="00CE3077" w:rsidP="00CE3077">
            <w:r w:rsidRPr="009313E5">
              <w:rPr>
                <w:rFonts w:hint="eastAsia"/>
              </w:rPr>
              <w:t>网站以板块模式完成教师开设课程</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FE-7</w:t>
            </w:r>
          </w:p>
        </w:tc>
        <w:tc>
          <w:tcPr>
            <w:tcW w:w="6854" w:type="dxa"/>
          </w:tcPr>
          <w:p w:rsidR="00CE3077" w:rsidRPr="009313E5" w:rsidRDefault="00CE3077" w:rsidP="00CE3077">
            <w:r w:rsidRPr="009313E5">
              <w:rPr>
                <w:rFonts w:hint="eastAsia"/>
              </w:rPr>
              <w:t>课程区域内拥有教师简介与课程简介</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FE-8</w:t>
            </w:r>
          </w:p>
        </w:tc>
        <w:tc>
          <w:tcPr>
            <w:tcW w:w="6854" w:type="dxa"/>
          </w:tcPr>
          <w:p w:rsidR="00CE3077" w:rsidRPr="009313E5" w:rsidRDefault="00CE3077" w:rsidP="00CE3077">
            <w:r w:rsidRPr="009313E5">
              <w:rPr>
                <w:rFonts w:hint="eastAsia"/>
              </w:rPr>
              <w:t>课程区域内拥有答疑模块，可以与教师在线答疑</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FE-9</w:t>
            </w:r>
          </w:p>
        </w:tc>
        <w:tc>
          <w:tcPr>
            <w:tcW w:w="6854" w:type="dxa"/>
          </w:tcPr>
          <w:p w:rsidR="00CE3077" w:rsidRPr="009313E5" w:rsidRDefault="00CE3077" w:rsidP="00CE3077">
            <w:r w:rsidRPr="009313E5">
              <w:rPr>
                <w:rFonts w:hint="eastAsia"/>
              </w:rPr>
              <w:t>教师对自己开设的课程区域拥有管理权限</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FE-10</w:t>
            </w:r>
          </w:p>
        </w:tc>
        <w:tc>
          <w:tcPr>
            <w:tcW w:w="6854" w:type="dxa"/>
          </w:tcPr>
          <w:p w:rsidR="00CE3077" w:rsidRPr="009313E5" w:rsidRDefault="00CE3077" w:rsidP="00CE3077">
            <w:r w:rsidRPr="009313E5">
              <w:rPr>
                <w:rFonts w:hint="eastAsia"/>
              </w:rPr>
              <w:t>网站管理员拥有所有管理权限</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FE-11</w:t>
            </w:r>
          </w:p>
        </w:tc>
        <w:tc>
          <w:tcPr>
            <w:tcW w:w="6854" w:type="dxa"/>
          </w:tcPr>
          <w:p w:rsidR="00CE3077" w:rsidRPr="009313E5" w:rsidRDefault="00CE3077" w:rsidP="00CE3077">
            <w:proofErr w:type="gramStart"/>
            <w:r w:rsidRPr="009313E5">
              <w:rPr>
                <w:rFonts w:hint="eastAsia"/>
              </w:rPr>
              <w:t>博客区域</w:t>
            </w:r>
            <w:proofErr w:type="gramEnd"/>
            <w:r w:rsidRPr="009313E5">
              <w:rPr>
                <w:rFonts w:hint="eastAsia"/>
              </w:rPr>
              <w:t>提供内容分类检索</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FE-12</w:t>
            </w:r>
          </w:p>
        </w:tc>
        <w:tc>
          <w:tcPr>
            <w:tcW w:w="6854" w:type="dxa"/>
          </w:tcPr>
          <w:p w:rsidR="00CE3077" w:rsidRPr="009313E5" w:rsidRDefault="00CE3077" w:rsidP="00CE3077">
            <w:proofErr w:type="gramStart"/>
            <w:r w:rsidRPr="009313E5">
              <w:rPr>
                <w:rFonts w:hint="eastAsia"/>
              </w:rPr>
              <w:t>博客区域</w:t>
            </w:r>
            <w:proofErr w:type="gramEnd"/>
            <w:r w:rsidRPr="009313E5">
              <w:rPr>
                <w:rFonts w:hint="eastAsia"/>
              </w:rPr>
              <w:t>提供热门博主排名</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FE-13</w:t>
            </w:r>
          </w:p>
        </w:tc>
        <w:tc>
          <w:tcPr>
            <w:tcW w:w="6854" w:type="dxa"/>
          </w:tcPr>
          <w:p w:rsidR="00CE3077" w:rsidRPr="009313E5" w:rsidRDefault="00CE3077" w:rsidP="00CE3077">
            <w:r w:rsidRPr="009313E5">
              <w:rPr>
                <w:rFonts w:hint="eastAsia"/>
              </w:rPr>
              <w:t>用户拥有自己的个人页面，可以查看个人信息</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FE-14</w:t>
            </w:r>
          </w:p>
        </w:tc>
        <w:tc>
          <w:tcPr>
            <w:tcW w:w="6854" w:type="dxa"/>
          </w:tcPr>
          <w:p w:rsidR="00CE3077" w:rsidRPr="009313E5" w:rsidRDefault="00CE3077" w:rsidP="00CE3077">
            <w:r w:rsidRPr="009313E5">
              <w:rPr>
                <w:rFonts w:hint="eastAsia"/>
              </w:rPr>
              <w:t>针对每个用户，发帖收藏和课程收藏。</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FE-15</w:t>
            </w:r>
          </w:p>
        </w:tc>
        <w:tc>
          <w:tcPr>
            <w:tcW w:w="6854" w:type="dxa"/>
          </w:tcPr>
          <w:p w:rsidR="00CE3077" w:rsidRPr="009313E5" w:rsidRDefault="00CE3077" w:rsidP="00CE3077">
            <w:r w:rsidRPr="009313E5">
              <w:rPr>
                <w:rFonts w:hint="eastAsia"/>
              </w:rPr>
              <w:t>发贴（</w:t>
            </w:r>
            <w:proofErr w:type="gramStart"/>
            <w:r w:rsidRPr="009313E5">
              <w:rPr>
                <w:rFonts w:hint="eastAsia"/>
              </w:rPr>
              <w:t>发博客</w:t>
            </w:r>
            <w:proofErr w:type="gramEnd"/>
            <w:r w:rsidRPr="009313E5">
              <w:rPr>
                <w:rFonts w:hint="eastAsia"/>
              </w:rPr>
              <w:t>）可以添加附件用于文件共享</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FE-16</w:t>
            </w:r>
          </w:p>
        </w:tc>
        <w:tc>
          <w:tcPr>
            <w:tcW w:w="6854" w:type="dxa"/>
          </w:tcPr>
          <w:p w:rsidR="00CE3077" w:rsidRPr="009313E5" w:rsidRDefault="00CE3077" w:rsidP="00CE3077">
            <w:r w:rsidRPr="009313E5">
              <w:rPr>
                <w:rFonts w:hint="eastAsia"/>
              </w:rPr>
              <w:t>网站提供友情链接使用</w:t>
            </w:r>
          </w:p>
        </w:tc>
      </w:tr>
      <w:tr w:rsidR="00CE3077" w:rsidTr="00CE3077">
        <w:tc>
          <w:tcPr>
            <w:tcW w:w="1668" w:type="dxa"/>
          </w:tcPr>
          <w:p w:rsidR="00CE3077" w:rsidRPr="009313E5" w:rsidRDefault="00CE3077" w:rsidP="0014638A">
            <w:pPr>
              <w:rPr>
                <w:sz w:val="24"/>
                <w:szCs w:val="24"/>
              </w:rPr>
            </w:pPr>
            <w:r w:rsidRPr="009313E5">
              <w:rPr>
                <w:rFonts w:hint="eastAsia"/>
                <w:sz w:val="24"/>
                <w:szCs w:val="24"/>
              </w:rPr>
              <w:t>FE-17</w:t>
            </w:r>
          </w:p>
        </w:tc>
        <w:tc>
          <w:tcPr>
            <w:tcW w:w="6854" w:type="dxa"/>
          </w:tcPr>
          <w:p w:rsidR="00CE3077" w:rsidRPr="009313E5" w:rsidRDefault="00CE3077" w:rsidP="00CE3077">
            <w:r w:rsidRPr="009313E5">
              <w:rPr>
                <w:rFonts w:hint="eastAsia"/>
              </w:rPr>
              <w:t>用户可通过城市学院内部网络和外部互联网访问系统</w:t>
            </w:r>
          </w:p>
        </w:tc>
      </w:tr>
    </w:tbl>
    <w:p w:rsidR="001A1AF7" w:rsidRDefault="001A1AF7" w:rsidP="001A1AF7">
      <w:pPr>
        <w:pStyle w:val="3"/>
        <w:numPr>
          <w:ilvl w:val="2"/>
          <w:numId w:val="7"/>
        </w:numPr>
      </w:pPr>
      <w:bookmarkStart w:id="41" w:name="_Toc28775"/>
      <w:bookmarkStart w:id="42" w:name="_Toc503992174"/>
      <w:bookmarkStart w:id="43" w:name="_Toc534714010"/>
      <w:r>
        <w:rPr>
          <w:rFonts w:hint="eastAsia"/>
        </w:rPr>
        <w:t>运行环境</w:t>
      </w:r>
      <w:bookmarkEnd w:id="41"/>
      <w:bookmarkEnd w:id="42"/>
      <w:bookmarkEnd w:id="43"/>
    </w:p>
    <w:p w:rsidR="001A1AF7" w:rsidRDefault="001A1AF7" w:rsidP="006F3651">
      <w:pPr>
        <w:pStyle w:val="af1"/>
        <w:ind w:firstLineChars="0" w:firstLine="420"/>
        <w:rPr>
          <w:szCs w:val="24"/>
        </w:rPr>
      </w:pPr>
      <w:r>
        <w:rPr>
          <w:rFonts w:hint="eastAsia"/>
          <w:szCs w:val="24"/>
        </w:rPr>
        <w:t>本网站要求提供对外服务的能力，保证至少</w:t>
      </w:r>
      <w:r>
        <w:rPr>
          <w:rFonts w:hint="eastAsia"/>
          <w:szCs w:val="24"/>
        </w:rPr>
        <w:t>300</w:t>
      </w:r>
      <w:r w:rsidR="006F3651">
        <w:rPr>
          <w:rFonts w:hint="eastAsia"/>
          <w:szCs w:val="24"/>
        </w:rPr>
        <w:t>名用户访问能在</w:t>
      </w:r>
      <w:r w:rsidR="006F3651">
        <w:rPr>
          <w:rFonts w:hint="eastAsia"/>
          <w:szCs w:val="24"/>
        </w:rPr>
        <w:t>1</w:t>
      </w:r>
      <w:r w:rsidR="006F3651">
        <w:rPr>
          <w:rFonts w:hint="eastAsia"/>
          <w:szCs w:val="24"/>
        </w:rPr>
        <w:t>秒之内反应</w:t>
      </w:r>
      <w:r>
        <w:rPr>
          <w:rFonts w:hint="eastAsia"/>
          <w:szCs w:val="24"/>
        </w:rPr>
        <w:t>。包括数据存储能力，网络服务吞吐能力，数据安全特性等。</w:t>
      </w:r>
    </w:p>
    <w:p w:rsidR="001A1AF7" w:rsidRDefault="001A1AF7" w:rsidP="001A1AF7">
      <w:pPr>
        <w:pStyle w:val="a0"/>
        <w:ind w:firstLine="480"/>
      </w:pPr>
    </w:p>
    <w:p w:rsidR="001A1AF7" w:rsidRDefault="001A1AF7" w:rsidP="001A1AF7">
      <w:pPr>
        <w:pStyle w:val="4"/>
        <w:numPr>
          <w:ilvl w:val="3"/>
          <w:numId w:val="7"/>
        </w:numPr>
      </w:pPr>
      <w:r>
        <w:rPr>
          <w:rFonts w:hint="eastAsia"/>
        </w:rPr>
        <w:lastRenderedPageBreak/>
        <w:t>软件环境</w:t>
      </w:r>
    </w:p>
    <w:p w:rsidR="001A1AF7" w:rsidRDefault="001A1AF7" w:rsidP="006F3651">
      <w:pPr>
        <w:pStyle w:val="af1"/>
        <w:ind w:firstLineChars="0" w:firstLine="0"/>
        <w:rPr>
          <w:szCs w:val="24"/>
        </w:rPr>
      </w:pPr>
      <w:r>
        <w:rPr>
          <w:rFonts w:hint="eastAsia"/>
          <w:szCs w:val="24"/>
        </w:rPr>
        <w:t>服务器选用</w:t>
      </w:r>
      <w:r>
        <w:rPr>
          <w:rFonts w:hint="eastAsia"/>
          <w:szCs w:val="24"/>
        </w:rPr>
        <w:t>Intel CPU</w:t>
      </w:r>
      <w:r>
        <w:rPr>
          <w:rFonts w:hint="eastAsia"/>
          <w:szCs w:val="24"/>
        </w:rPr>
        <w:t>，可以选择</w:t>
      </w:r>
      <w:r>
        <w:rPr>
          <w:rFonts w:hint="eastAsia"/>
          <w:szCs w:val="24"/>
        </w:rPr>
        <w:t>Windows</w:t>
      </w:r>
      <w:r>
        <w:rPr>
          <w:rFonts w:hint="eastAsia"/>
          <w:szCs w:val="24"/>
        </w:rPr>
        <w:t>或者</w:t>
      </w:r>
      <w:r>
        <w:rPr>
          <w:rFonts w:hint="eastAsia"/>
          <w:szCs w:val="24"/>
        </w:rPr>
        <w:t>Linux</w:t>
      </w:r>
      <w:r>
        <w:rPr>
          <w:rFonts w:hint="eastAsia"/>
          <w:szCs w:val="24"/>
        </w:rPr>
        <w:t>。</w:t>
      </w:r>
    </w:p>
    <w:p w:rsidR="001A1AF7" w:rsidRDefault="001A1AF7" w:rsidP="001A1AF7"/>
    <w:p w:rsidR="001A1AF7" w:rsidRDefault="001A1AF7" w:rsidP="001A1AF7">
      <w:pPr>
        <w:pStyle w:val="4"/>
        <w:numPr>
          <w:ilvl w:val="3"/>
          <w:numId w:val="7"/>
        </w:numPr>
      </w:pPr>
      <w:r>
        <w:rPr>
          <w:rFonts w:hint="eastAsia"/>
        </w:rPr>
        <w:t>开发环境</w:t>
      </w:r>
    </w:p>
    <w:p w:rsidR="001A1AF7" w:rsidRDefault="001A1AF7" w:rsidP="001A1AF7">
      <w:r>
        <w:rPr>
          <w:rFonts w:hint="eastAsia"/>
          <w:szCs w:val="24"/>
        </w:rPr>
        <w:t>开发平台可以选择</w:t>
      </w:r>
      <w:r>
        <w:rPr>
          <w:rFonts w:hint="eastAsia"/>
          <w:szCs w:val="24"/>
        </w:rPr>
        <w:t>IIS,</w:t>
      </w:r>
      <w:r>
        <w:rPr>
          <w:rFonts w:hint="eastAsia"/>
          <w:szCs w:val="24"/>
        </w:rPr>
        <w:t>，</w:t>
      </w:r>
      <w:r>
        <w:rPr>
          <w:rFonts w:hint="eastAsia"/>
          <w:szCs w:val="24"/>
        </w:rPr>
        <w:t>.NET</w:t>
      </w:r>
      <w:r>
        <w:rPr>
          <w:rFonts w:hint="eastAsia"/>
          <w:szCs w:val="24"/>
        </w:rPr>
        <w:t>或者</w:t>
      </w:r>
      <w:r>
        <w:rPr>
          <w:rFonts w:hint="eastAsia"/>
          <w:szCs w:val="24"/>
        </w:rPr>
        <w:t>apache,</w:t>
      </w:r>
      <w:r>
        <w:rPr>
          <w:rFonts w:hint="eastAsia"/>
          <w:szCs w:val="24"/>
        </w:rPr>
        <w:t>，</w:t>
      </w:r>
      <w:r>
        <w:rPr>
          <w:rFonts w:hint="eastAsia"/>
          <w:szCs w:val="24"/>
        </w:rPr>
        <w:t>tomcat/</w:t>
      </w:r>
      <w:proofErr w:type="spellStart"/>
      <w:r>
        <w:rPr>
          <w:rFonts w:hint="eastAsia"/>
          <w:szCs w:val="24"/>
        </w:rPr>
        <w:t>jboss</w:t>
      </w:r>
      <w:proofErr w:type="spellEnd"/>
      <w:r>
        <w:rPr>
          <w:rFonts w:hint="eastAsia"/>
          <w:szCs w:val="24"/>
        </w:rPr>
        <w:t>平台</w:t>
      </w:r>
    </w:p>
    <w:p w:rsidR="001A1AF7" w:rsidRDefault="001A1AF7" w:rsidP="001A1AF7"/>
    <w:p w:rsidR="001A1AF7" w:rsidRDefault="001A1AF7" w:rsidP="001A1AF7">
      <w:pPr>
        <w:pStyle w:val="1"/>
        <w:numPr>
          <w:ilvl w:val="0"/>
          <w:numId w:val="7"/>
        </w:numPr>
        <w:spacing w:line="576" w:lineRule="auto"/>
        <w:jc w:val="left"/>
      </w:pPr>
      <w:bookmarkStart w:id="44" w:name="_Toc1728"/>
      <w:bookmarkStart w:id="45" w:name="_Toc31030"/>
      <w:bookmarkStart w:id="46" w:name="_Toc503992175"/>
      <w:bookmarkStart w:id="47" w:name="_Toc534714011"/>
      <w:r>
        <w:rPr>
          <w:rFonts w:hint="eastAsia"/>
        </w:rPr>
        <w:t>接口设计</w:t>
      </w:r>
      <w:bookmarkEnd w:id="44"/>
      <w:bookmarkEnd w:id="45"/>
      <w:bookmarkEnd w:id="46"/>
      <w:bookmarkEnd w:id="47"/>
    </w:p>
    <w:p w:rsidR="001A1AF7" w:rsidRDefault="001A1AF7" w:rsidP="001A1AF7">
      <w:pPr>
        <w:pStyle w:val="2"/>
        <w:numPr>
          <w:ilvl w:val="1"/>
          <w:numId w:val="7"/>
        </w:numPr>
        <w:spacing w:line="413" w:lineRule="auto"/>
        <w:jc w:val="left"/>
      </w:pPr>
      <w:bookmarkStart w:id="48" w:name="_Toc10419"/>
      <w:bookmarkStart w:id="49" w:name="_Toc26655"/>
      <w:bookmarkStart w:id="50" w:name="_Toc503992176"/>
      <w:bookmarkStart w:id="51" w:name="_Toc534714012"/>
      <w:r>
        <w:rPr>
          <w:rFonts w:hint="eastAsia"/>
        </w:rPr>
        <w:t>用户接口</w:t>
      </w:r>
      <w:bookmarkEnd w:id="48"/>
      <w:bookmarkEnd w:id="49"/>
      <w:bookmarkEnd w:id="50"/>
      <w:bookmarkEnd w:id="51"/>
    </w:p>
    <w:p w:rsidR="001A1AF7" w:rsidRDefault="001A1AF7" w:rsidP="001A1AF7"/>
    <w:p w:rsidR="001A1AF7" w:rsidRDefault="001A1AF7" w:rsidP="001A1AF7">
      <w:pPr>
        <w:pStyle w:val="2"/>
        <w:numPr>
          <w:ilvl w:val="1"/>
          <w:numId w:val="7"/>
        </w:numPr>
        <w:spacing w:line="413" w:lineRule="auto"/>
        <w:jc w:val="left"/>
      </w:pPr>
      <w:bookmarkStart w:id="52" w:name="_Toc31816"/>
      <w:bookmarkStart w:id="53" w:name="_Toc11380"/>
      <w:bookmarkStart w:id="54" w:name="_Toc503992177"/>
      <w:bookmarkStart w:id="55" w:name="_Toc534714013"/>
      <w:r>
        <w:rPr>
          <w:rFonts w:hint="eastAsia"/>
        </w:rPr>
        <w:t>外部接口</w:t>
      </w:r>
      <w:bookmarkEnd w:id="52"/>
      <w:bookmarkEnd w:id="53"/>
      <w:bookmarkEnd w:id="54"/>
      <w:bookmarkEnd w:id="55"/>
    </w:p>
    <w:p w:rsidR="001A1AF7" w:rsidRDefault="001A1AF7" w:rsidP="001A1AF7">
      <w:pPr>
        <w:pStyle w:val="31"/>
        <w:numPr>
          <w:ilvl w:val="2"/>
          <w:numId w:val="7"/>
        </w:numPr>
      </w:pPr>
      <w:bookmarkStart w:id="56" w:name="_Toc501882423"/>
      <w:bookmarkStart w:id="57" w:name="_Toc7307"/>
      <w:bookmarkStart w:id="58" w:name="_Toc436853922"/>
      <w:bookmarkStart w:id="59" w:name="_Toc13308"/>
      <w:bookmarkStart w:id="60" w:name="_Toc503992178"/>
      <w:bookmarkStart w:id="61" w:name="_Toc534714014"/>
      <w:r>
        <w:rPr>
          <w:rFonts w:hint="eastAsia"/>
        </w:rPr>
        <w:t>服务器</w:t>
      </w:r>
      <w:bookmarkEnd w:id="56"/>
      <w:bookmarkEnd w:id="57"/>
      <w:bookmarkEnd w:id="58"/>
      <w:bookmarkEnd w:id="59"/>
      <w:bookmarkEnd w:id="60"/>
      <w:bookmarkEnd w:id="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C6D32" w:rsidTr="00541D4B">
        <w:trPr>
          <w:jc w:val="center"/>
        </w:trPr>
        <w:tc>
          <w:tcPr>
            <w:tcW w:w="2500" w:type="pct"/>
            <w:shd w:val="clear" w:color="auto" w:fill="auto"/>
          </w:tcPr>
          <w:p w:rsidR="005C6D32" w:rsidRDefault="005C6D32" w:rsidP="00541D4B">
            <w:r>
              <w:rPr>
                <w:rFonts w:hint="eastAsia"/>
              </w:rPr>
              <w:t>项目</w:t>
            </w:r>
          </w:p>
        </w:tc>
        <w:tc>
          <w:tcPr>
            <w:tcW w:w="2500" w:type="pct"/>
            <w:shd w:val="clear" w:color="auto" w:fill="auto"/>
          </w:tcPr>
          <w:p w:rsidR="005C6D32" w:rsidRDefault="005C6D32" w:rsidP="00541D4B">
            <w:r>
              <w:rPr>
                <w:rFonts w:hint="eastAsia"/>
              </w:rPr>
              <w:t>接口信息</w:t>
            </w:r>
          </w:p>
        </w:tc>
      </w:tr>
      <w:tr w:rsidR="005C6D32" w:rsidTr="00541D4B">
        <w:trPr>
          <w:jc w:val="center"/>
        </w:trPr>
        <w:tc>
          <w:tcPr>
            <w:tcW w:w="2500" w:type="pct"/>
            <w:shd w:val="clear" w:color="auto" w:fill="auto"/>
          </w:tcPr>
          <w:p w:rsidR="005C6D32" w:rsidRDefault="005C6D32" w:rsidP="00541D4B">
            <w:r>
              <w:rPr>
                <w:rFonts w:hint="eastAsia"/>
              </w:rPr>
              <w:t>主频</w:t>
            </w:r>
          </w:p>
        </w:tc>
        <w:tc>
          <w:tcPr>
            <w:tcW w:w="2500" w:type="pct"/>
            <w:shd w:val="clear" w:color="auto" w:fill="auto"/>
          </w:tcPr>
          <w:p w:rsidR="005C6D32" w:rsidRDefault="005C6D32" w:rsidP="00541D4B">
            <w:r>
              <w:rPr>
                <w:rFonts w:hint="eastAsia"/>
              </w:rPr>
              <w:t>当前主流配置</w:t>
            </w:r>
          </w:p>
        </w:tc>
      </w:tr>
      <w:tr w:rsidR="005C6D32" w:rsidTr="00541D4B">
        <w:trPr>
          <w:jc w:val="center"/>
        </w:trPr>
        <w:tc>
          <w:tcPr>
            <w:tcW w:w="2500" w:type="pct"/>
            <w:shd w:val="clear" w:color="auto" w:fill="auto"/>
          </w:tcPr>
          <w:p w:rsidR="005C6D32" w:rsidRDefault="005C6D32" w:rsidP="00541D4B">
            <w:r>
              <w:rPr>
                <w:rFonts w:hint="eastAsia"/>
              </w:rPr>
              <w:t>硬盘</w:t>
            </w:r>
          </w:p>
        </w:tc>
        <w:tc>
          <w:tcPr>
            <w:tcW w:w="2500" w:type="pct"/>
            <w:shd w:val="clear" w:color="auto" w:fill="auto"/>
          </w:tcPr>
          <w:p w:rsidR="005C6D32" w:rsidRDefault="005C6D32" w:rsidP="00541D4B">
            <w:r>
              <w:rPr>
                <w:rFonts w:hint="eastAsia"/>
              </w:rPr>
              <w:t>2T</w:t>
            </w:r>
            <w:r>
              <w:rPr>
                <w:rFonts w:hint="eastAsia"/>
              </w:rPr>
              <w:t>硬盘</w:t>
            </w:r>
          </w:p>
        </w:tc>
      </w:tr>
      <w:tr w:rsidR="005C6D32" w:rsidTr="00541D4B">
        <w:trPr>
          <w:jc w:val="center"/>
        </w:trPr>
        <w:tc>
          <w:tcPr>
            <w:tcW w:w="2500" w:type="pct"/>
            <w:shd w:val="clear" w:color="auto" w:fill="auto"/>
          </w:tcPr>
          <w:p w:rsidR="005C6D32" w:rsidRDefault="005C6D32" w:rsidP="00541D4B">
            <w:r>
              <w:rPr>
                <w:rFonts w:hint="eastAsia"/>
              </w:rPr>
              <w:t>网络</w:t>
            </w:r>
          </w:p>
        </w:tc>
        <w:tc>
          <w:tcPr>
            <w:tcW w:w="2500" w:type="pct"/>
            <w:shd w:val="clear" w:color="auto" w:fill="auto"/>
          </w:tcPr>
          <w:p w:rsidR="005C6D32" w:rsidRDefault="005C6D32" w:rsidP="00541D4B">
            <w:r>
              <w:rPr>
                <w:rFonts w:hint="eastAsia"/>
              </w:rPr>
              <w:t>浙江大学城市学院校园网（</w:t>
            </w:r>
            <w:r>
              <w:rPr>
                <w:rFonts w:hint="eastAsia"/>
              </w:rPr>
              <w:t>L2TP</w:t>
            </w:r>
            <w:r>
              <w:rPr>
                <w:rFonts w:hint="eastAsia"/>
              </w:rPr>
              <w:t>），</w:t>
            </w:r>
            <w:r>
              <w:rPr>
                <w:rFonts w:hint="eastAsia"/>
              </w:rPr>
              <w:t>100M</w:t>
            </w:r>
          </w:p>
        </w:tc>
      </w:tr>
      <w:tr w:rsidR="005C6D32" w:rsidTr="00541D4B">
        <w:trPr>
          <w:jc w:val="center"/>
        </w:trPr>
        <w:tc>
          <w:tcPr>
            <w:tcW w:w="2500" w:type="pct"/>
            <w:shd w:val="clear" w:color="auto" w:fill="auto"/>
          </w:tcPr>
          <w:p w:rsidR="005C6D32" w:rsidRDefault="005C6D32" w:rsidP="00541D4B">
            <w:r>
              <w:rPr>
                <w:rFonts w:hint="eastAsia"/>
              </w:rPr>
              <w:t>备份</w:t>
            </w:r>
          </w:p>
        </w:tc>
        <w:tc>
          <w:tcPr>
            <w:tcW w:w="2500" w:type="pct"/>
            <w:shd w:val="clear" w:color="auto" w:fill="auto"/>
          </w:tcPr>
          <w:p w:rsidR="005C6D32" w:rsidRDefault="005C6D32" w:rsidP="005C6D32">
            <w:pPr>
              <w:keepNext/>
            </w:pPr>
            <w:r>
              <w:rPr>
                <w:rFonts w:hint="eastAsia"/>
              </w:rPr>
              <w:t>数据备份采用</w:t>
            </w:r>
            <w:r>
              <w:rPr>
                <w:rFonts w:hint="eastAsia"/>
              </w:rPr>
              <w:t>RAID</w:t>
            </w:r>
            <w:r>
              <w:t>-5</w:t>
            </w:r>
          </w:p>
        </w:tc>
      </w:tr>
    </w:tbl>
    <w:p w:rsidR="001A1AF7" w:rsidRDefault="001A1AF7" w:rsidP="001A1AF7">
      <w:pPr>
        <w:pStyle w:val="31"/>
        <w:numPr>
          <w:ilvl w:val="2"/>
          <w:numId w:val="7"/>
        </w:numPr>
      </w:pPr>
      <w:bookmarkStart w:id="62" w:name="_Toc7798"/>
      <w:bookmarkStart w:id="63" w:name="_Toc436853923"/>
      <w:bookmarkStart w:id="64" w:name="_Toc501882424"/>
      <w:bookmarkStart w:id="65" w:name="_Toc7527"/>
      <w:bookmarkStart w:id="66" w:name="_Toc503992179"/>
      <w:bookmarkStart w:id="67" w:name="_Toc534714015"/>
      <w:r>
        <w:rPr>
          <w:rFonts w:hint="eastAsia"/>
        </w:rPr>
        <w:t>客户端</w:t>
      </w:r>
      <w:bookmarkEnd w:id="62"/>
      <w:bookmarkEnd w:id="63"/>
      <w:bookmarkEnd w:id="64"/>
      <w:bookmarkEnd w:id="65"/>
      <w:bookmarkEnd w:id="66"/>
      <w:bookmarkEnd w:id="67"/>
    </w:p>
    <w:p w:rsidR="004639C6" w:rsidRPr="004639C6" w:rsidRDefault="005C6D32" w:rsidP="004639C6">
      <w:pPr>
        <w:pStyle w:val="ae"/>
      </w:pPr>
      <w:r>
        <w:rPr>
          <w:rFonts w:hint="eastAsia"/>
        </w:rPr>
        <w:t>PC</w:t>
      </w:r>
      <w:r w:rsidR="004639C6">
        <w:rPr>
          <w:rFonts w:hint="eastAsia"/>
        </w:rPr>
        <w:t>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C6D32" w:rsidTr="00541D4B">
        <w:trPr>
          <w:jc w:val="center"/>
        </w:trPr>
        <w:tc>
          <w:tcPr>
            <w:tcW w:w="2500" w:type="pct"/>
            <w:shd w:val="clear" w:color="auto" w:fill="auto"/>
          </w:tcPr>
          <w:p w:rsidR="005C6D32" w:rsidRDefault="005C6D32" w:rsidP="00541D4B">
            <w:r>
              <w:rPr>
                <w:rFonts w:hint="eastAsia"/>
              </w:rPr>
              <w:t>项目</w:t>
            </w:r>
          </w:p>
        </w:tc>
        <w:tc>
          <w:tcPr>
            <w:tcW w:w="2500" w:type="pct"/>
            <w:shd w:val="clear" w:color="auto" w:fill="auto"/>
          </w:tcPr>
          <w:p w:rsidR="005C6D32" w:rsidRDefault="005C6D32" w:rsidP="00541D4B">
            <w:r>
              <w:rPr>
                <w:rFonts w:hint="eastAsia"/>
              </w:rPr>
              <w:t>接口信息</w:t>
            </w:r>
          </w:p>
        </w:tc>
      </w:tr>
      <w:tr w:rsidR="005C6D32" w:rsidTr="00541D4B">
        <w:trPr>
          <w:jc w:val="center"/>
        </w:trPr>
        <w:tc>
          <w:tcPr>
            <w:tcW w:w="2500" w:type="pct"/>
            <w:shd w:val="clear" w:color="auto" w:fill="auto"/>
          </w:tcPr>
          <w:p w:rsidR="005C6D32" w:rsidRDefault="005C6D32" w:rsidP="00541D4B">
            <w:r>
              <w:rPr>
                <w:rFonts w:hint="eastAsia"/>
              </w:rPr>
              <w:t>主频</w:t>
            </w:r>
          </w:p>
        </w:tc>
        <w:tc>
          <w:tcPr>
            <w:tcW w:w="2500" w:type="pct"/>
            <w:shd w:val="clear" w:color="auto" w:fill="auto"/>
          </w:tcPr>
          <w:p w:rsidR="005C6D32" w:rsidRDefault="005C6D32" w:rsidP="00541D4B">
            <w:r>
              <w:rPr>
                <w:rFonts w:hint="eastAsia"/>
              </w:rPr>
              <w:t>当前主流配置即可</w:t>
            </w:r>
          </w:p>
        </w:tc>
      </w:tr>
      <w:tr w:rsidR="005C6D32" w:rsidTr="00541D4B">
        <w:trPr>
          <w:jc w:val="center"/>
        </w:trPr>
        <w:tc>
          <w:tcPr>
            <w:tcW w:w="2500" w:type="pct"/>
            <w:shd w:val="clear" w:color="auto" w:fill="auto"/>
          </w:tcPr>
          <w:p w:rsidR="005C6D32" w:rsidRDefault="005C6D32" w:rsidP="00541D4B">
            <w:r>
              <w:rPr>
                <w:rFonts w:hint="eastAsia"/>
              </w:rPr>
              <w:t>显卡</w:t>
            </w:r>
          </w:p>
        </w:tc>
        <w:tc>
          <w:tcPr>
            <w:tcW w:w="2500" w:type="pct"/>
            <w:shd w:val="clear" w:color="auto" w:fill="auto"/>
          </w:tcPr>
          <w:p w:rsidR="005C6D32" w:rsidRDefault="005C6D32" w:rsidP="00541D4B">
            <w:r>
              <w:rPr>
                <w:rFonts w:hint="eastAsia"/>
              </w:rPr>
              <w:t>1440*900</w:t>
            </w:r>
            <w:r>
              <w:rPr>
                <w:rFonts w:hint="eastAsia"/>
              </w:rPr>
              <w:t>以上</w:t>
            </w:r>
          </w:p>
        </w:tc>
      </w:tr>
      <w:tr w:rsidR="005C6D32" w:rsidTr="00541D4B">
        <w:trPr>
          <w:jc w:val="center"/>
        </w:trPr>
        <w:tc>
          <w:tcPr>
            <w:tcW w:w="2500" w:type="pct"/>
            <w:shd w:val="clear" w:color="auto" w:fill="auto"/>
          </w:tcPr>
          <w:p w:rsidR="005C6D32" w:rsidRDefault="005C6D32" w:rsidP="00541D4B">
            <w:r>
              <w:rPr>
                <w:rFonts w:hint="eastAsia"/>
              </w:rPr>
              <w:t>网卡</w:t>
            </w:r>
          </w:p>
        </w:tc>
        <w:tc>
          <w:tcPr>
            <w:tcW w:w="2500" w:type="pct"/>
            <w:shd w:val="clear" w:color="auto" w:fill="auto"/>
          </w:tcPr>
          <w:p w:rsidR="005C6D32" w:rsidRDefault="005C6D32" w:rsidP="005C6D32">
            <w:pPr>
              <w:keepNext/>
            </w:pPr>
            <w:r>
              <w:rPr>
                <w:rFonts w:hint="eastAsia"/>
              </w:rPr>
              <w:t>浙江大学城市学院校园网（</w:t>
            </w:r>
            <w:r>
              <w:rPr>
                <w:rFonts w:hint="eastAsia"/>
              </w:rPr>
              <w:t>L2TP</w:t>
            </w:r>
            <w:r>
              <w:rPr>
                <w:rFonts w:hint="eastAsia"/>
              </w:rPr>
              <w:t>），</w:t>
            </w:r>
            <w:r>
              <w:rPr>
                <w:rFonts w:hint="eastAsia"/>
              </w:rPr>
              <w:t>10M</w:t>
            </w:r>
          </w:p>
        </w:tc>
      </w:tr>
    </w:tbl>
    <w:p w:rsidR="004639C6" w:rsidRDefault="005C6D32" w:rsidP="004639C6">
      <w:r>
        <w:rPr>
          <w:rFonts w:hint="eastAsia"/>
        </w:rPr>
        <w:t>移动</w:t>
      </w:r>
      <w:r w:rsidR="004639C6">
        <w:rPr>
          <w:rFonts w:hint="eastAsia"/>
        </w:rPr>
        <w:t>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4639C6" w:rsidTr="00541D4B">
        <w:trPr>
          <w:jc w:val="center"/>
        </w:trPr>
        <w:tc>
          <w:tcPr>
            <w:tcW w:w="2500" w:type="pct"/>
            <w:shd w:val="clear" w:color="auto" w:fill="auto"/>
          </w:tcPr>
          <w:p w:rsidR="004639C6" w:rsidRDefault="004639C6" w:rsidP="00541D4B">
            <w:r>
              <w:rPr>
                <w:rFonts w:hint="eastAsia"/>
              </w:rPr>
              <w:t>项目</w:t>
            </w:r>
          </w:p>
        </w:tc>
        <w:tc>
          <w:tcPr>
            <w:tcW w:w="2500" w:type="pct"/>
            <w:shd w:val="clear" w:color="auto" w:fill="auto"/>
          </w:tcPr>
          <w:p w:rsidR="004639C6" w:rsidRDefault="004639C6" w:rsidP="00541D4B">
            <w:r>
              <w:rPr>
                <w:rFonts w:hint="eastAsia"/>
              </w:rPr>
              <w:t>接口信息</w:t>
            </w:r>
          </w:p>
        </w:tc>
      </w:tr>
      <w:tr w:rsidR="004639C6" w:rsidTr="00541D4B">
        <w:trPr>
          <w:jc w:val="center"/>
        </w:trPr>
        <w:tc>
          <w:tcPr>
            <w:tcW w:w="2500" w:type="pct"/>
            <w:shd w:val="clear" w:color="auto" w:fill="auto"/>
          </w:tcPr>
          <w:p w:rsidR="004639C6" w:rsidRDefault="004639C6" w:rsidP="00541D4B">
            <w:r>
              <w:rPr>
                <w:rFonts w:hint="eastAsia"/>
              </w:rPr>
              <w:t>Android</w:t>
            </w:r>
            <w:r>
              <w:rPr>
                <w:rFonts w:hint="eastAsia"/>
              </w:rPr>
              <w:t>版本</w:t>
            </w:r>
          </w:p>
        </w:tc>
        <w:tc>
          <w:tcPr>
            <w:tcW w:w="2500" w:type="pct"/>
            <w:shd w:val="clear" w:color="auto" w:fill="auto"/>
          </w:tcPr>
          <w:p w:rsidR="004639C6" w:rsidRDefault="005C6D32" w:rsidP="00541D4B">
            <w:r>
              <w:rPr>
                <w:rFonts w:hint="eastAsia"/>
              </w:rPr>
              <w:t>暂无</w:t>
            </w:r>
          </w:p>
        </w:tc>
      </w:tr>
      <w:tr w:rsidR="004639C6" w:rsidTr="00541D4B">
        <w:trPr>
          <w:jc w:val="center"/>
        </w:trPr>
        <w:tc>
          <w:tcPr>
            <w:tcW w:w="2500" w:type="pct"/>
            <w:shd w:val="clear" w:color="auto" w:fill="auto"/>
          </w:tcPr>
          <w:p w:rsidR="004639C6" w:rsidRDefault="004639C6" w:rsidP="00541D4B">
            <w:r>
              <w:rPr>
                <w:rFonts w:hint="eastAsia"/>
              </w:rPr>
              <w:t>iOS</w:t>
            </w:r>
            <w:r>
              <w:rPr>
                <w:rFonts w:hint="eastAsia"/>
              </w:rPr>
              <w:t>版本</w:t>
            </w:r>
          </w:p>
        </w:tc>
        <w:tc>
          <w:tcPr>
            <w:tcW w:w="2500" w:type="pct"/>
            <w:shd w:val="clear" w:color="auto" w:fill="auto"/>
          </w:tcPr>
          <w:p w:rsidR="004639C6" w:rsidRDefault="005C6D32" w:rsidP="004639C6">
            <w:pPr>
              <w:keepNext/>
            </w:pPr>
            <w:r>
              <w:rPr>
                <w:rFonts w:hint="eastAsia"/>
              </w:rPr>
              <w:t>暂无</w:t>
            </w:r>
          </w:p>
        </w:tc>
      </w:tr>
    </w:tbl>
    <w:p w:rsidR="001A1AF7" w:rsidRDefault="001A1AF7" w:rsidP="001A1AF7">
      <w:pPr>
        <w:pStyle w:val="21"/>
        <w:numPr>
          <w:ilvl w:val="1"/>
          <w:numId w:val="7"/>
        </w:numPr>
        <w:spacing w:line="360" w:lineRule="auto"/>
      </w:pPr>
      <w:bookmarkStart w:id="68" w:name="_Toc436853924"/>
      <w:bookmarkStart w:id="69" w:name="_Toc501882425"/>
      <w:bookmarkStart w:id="70" w:name="_Toc19383"/>
      <w:bookmarkStart w:id="71" w:name="_Toc20123"/>
      <w:bookmarkStart w:id="72" w:name="_Toc500681413"/>
      <w:bookmarkStart w:id="73" w:name="_Toc503992180"/>
      <w:bookmarkStart w:id="74" w:name="_Toc534714016"/>
      <w:r>
        <w:rPr>
          <w:rFonts w:hint="eastAsia"/>
        </w:rPr>
        <w:lastRenderedPageBreak/>
        <w:t>软件接口</w:t>
      </w:r>
      <w:bookmarkEnd w:id="68"/>
      <w:bookmarkEnd w:id="69"/>
      <w:bookmarkEnd w:id="70"/>
      <w:bookmarkEnd w:id="71"/>
      <w:bookmarkEnd w:id="72"/>
      <w:bookmarkEnd w:id="73"/>
      <w:bookmarkEnd w:id="74"/>
    </w:p>
    <w:p w:rsidR="001A1AF7" w:rsidRDefault="001A1AF7" w:rsidP="001A1AF7">
      <w:pPr>
        <w:pStyle w:val="31"/>
        <w:numPr>
          <w:ilvl w:val="2"/>
          <w:numId w:val="7"/>
        </w:numPr>
      </w:pPr>
      <w:bookmarkStart w:id="75" w:name="_Toc19162"/>
      <w:bookmarkStart w:id="76" w:name="_Toc501882426"/>
      <w:bookmarkStart w:id="77" w:name="_Toc1618"/>
      <w:bookmarkStart w:id="78" w:name="_Toc500681414"/>
      <w:bookmarkStart w:id="79" w:name="_Toc436853925"/>
      <w:bookmarkStart w:id="80" w:name="_Toc503992181"/>
      <w:bookmarkStart w:id="81" w:name="_Toc534714017"/>
      <w:r>
        <w:rPr>
          <w:rFonts w:hint="eastAsia"/>
        </w:rPr>
        <w:t>服务器</w:t>
      </w:r>
      <w:bookmarkEnd w:id="75"/>
      <w:bookmarkEnd w:id="76"/>
      <w:bookmarkEnd w:id="77"/>
      <w:bookmarkEnd w:id="78"/>
      <w:bookmarkEnd w:id="79"/>
      <w:bookmarkEnd w:id="80"/>
      <w:bookmarkEnd w:id="8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E22A8B" w:rsidTr="00541D4B">
        <w:trPr>
          <w:jc w:val="center"/>
        </w:trPr>
        <w:tc>
          <w:tcPr>
            <w:tcW w:w="2500" w:type="pct"/>
            <w:shd w:val="clear" w:color="auto" w:fill="auto"/>
          </w:tcPr>
          <w:p w:rsidR="00E22A8B" w:rsidRDefault="00E22A8B" w:rsidP="00541D4B">
            <w:r>
              <w:rPr>
                <w:rFonts w:hint="eastAsia"/>
              </w:rPr>
              <w:t>项目</w:t>
            </w:r>
          </w:p>
        </w:tc>
        <w:tc>
          <w:tcPr>
            <w:tcW w:w="2500" w:type="pct"/>
            <w:shd w:val="clear" w:color="auto" w:fill="auto"/>
          </w:tcPr>
          <w:p w:rsidR="00E22A8B" w:rsidRDefault="00E22A8B" w:rsidP="00541D4B">
            <w:r>
              <w:rPr>
                <w:rFonts w:hint="eastAsia"/>
              </w:rPr>
              <w:t>接口信息</w:t>
            </w:r>
          </w:p>
        </w:tc>
      </w:tr>
      <w:tr w:rsidR="00E22A8B" w:rsidTr="00541D4B">
        <w:trPr>
          <w:jc w:val="center"/>
        </w:trPr>
        <w:tc>
          <w:tcPr>
            <w:tcW w:w="2500" w:type="pct"/>
            <w:shd w:val="clear" w:color="auto" w:fill="auto"/>
          </w:tcPr>
          <w:p w:rsidR="00E22A8B" w:rsidRDefault="00E22A8B" w:rsidP="00541D4B">
            <w:r>
              <w:rPr>
                <w:rFonts w:hint="eastAsia"/>
              </w:rPr>
              <w:t>操作系统</w:t>
            </w:r>
          </w:p>
        </w:tc>
        <w:tc>
          <w:tcPr>
            <w:tcW w:w="2500" w:type="pct"/>
            <w:shd w:val="clear" w:color="auto" w:fill="auto"/>
          </w:tcPr>
          <w:p w:rsidR="00E22A8B" w:rsidRDefault="00E22A8B" w:rsidP="00541D4B">
            <w:r>
              <w:rPr>
                <w:rFonts w:hint="eastAsia"/>
              </w:rPr>
              <w:t>CentOS</w:t>
            </w:r>
          </w:p>
        </w:tc>
      </w:tr>
      <w:tr w:rsidR="00E22A8B" w:rsidTr="00541D4B">
        <w:trPr>
          <w:jc w:val="center"/>
        </w:trPr>
        <w:tc>
          <w:tcPr>
            <w:tcW w:w="2500" w:type="pct"/>
            <w:shd w:val="clear" w:color="auto" w:fill="auto"/>
          </w:tcPr>
          <w:p w:rsidR="00E22A8B" w:rsidRDefault="00E22A8B" w:rsidP="00541D4B">
            <w:r>
              <w:rPr>
                <w:rFonts w:hint="eastAsia"/>
              </w:rPr>
              <w:t>数据库</w:t>
            </w:r>
          </w:p>
        </w:tc>
        <w:tc>
          <w:tcPr>
            <w:tcW w:w="2500" w:type="pct"/>
            <w:shd w:val="clear" w:color="auto" w:fill="auto"/>
          </w:tcPr>
          <w:p w:rsidR="00E22A8B" w:rsidRDefault="00E22A8B" w:rsidP="00541D4B">
            <w:proofErr w:type="spellStart"/>
            <w:r>
              <w:rPr>
                <w:rFonts w:hint="eastAsia"/>
              </w:rPr>
              <w:t>Mysql</w:t>
            </w:r>
            <w:proofErr w:type="spellEnd"/>
          </w:p>
        </w:tc>
      </w:tr>
      <w:tr w:rsidR="00E22A8B" w:rsidTr="00541D4B">
        <w:trPr>
          <w:jc w:val="center"/>
        </w:trPr>
        <w:tc>
          <w:tcPr>
            <w:tcW w:w="2500" w:type="pct"/>
            <w:shd w:val="clear" w:color="auto" w:fill="auto"/>
          </w:tcPr>
          <w:p w:rsidR="00E22A8B" w:rsidRDefault="00E22A8B" w:rsidP="00541D4B">
            <w:r>
              <w:rPr>
                <w:rFonts w:hint="eastAsia"/>
              </w:rPr>
              <w:t>集成开发环境</w:t>
            </w:r>
          </w:p>
        </w:tc>
        <w:tc>
          <w:tcPr>
            <w:tcW w:w="2500" w:type="pct"/>
            <w:shd w:val="clear" w:color="auto" w:fill="auto"/>
          </w:tcPr>
          <w:p w:rsidR="00E22A8B" w:rsidRDefault="00E22A8B" w:rsidP="00541D4B">
            <w:r>
              <w:rPr>
                <w:rFonts w:hint="eastAsia"/>
              </w:rPr>
              <w:t>PHP</w:t>
            </w:r>
          </w:p>
        </w:tc>
      </w:tr>
      <w:tr w:rsidR="00E22A8B" w:rsidTr="00541D4B">
        <w:trPr>
          <w:jc w:val="center"/>
        </w:trPr>
        <w:tc>
          <w:tcPr>
            <w:tcW w:w="2500" w:type="pct"/>
            <w:shd w:val="clear" w:color="auto" w:fill="auto"/>
          </w:tcPr>
          <w:p w:rsidR="00E22A8B" w:rsidRDefault="00E22A8B" w:rsidP="00541D4B">
            <w:r>
              <w:rPr>
                <w:rFonts w:hint="eastAsia"/>
              </w:rPr>
              <w:t>Web</w:t>
            </w:r>
            <w:r>
              <w:rPr>
                <w:rFonts w:hint="eastAsia"/>
              </w:rPr>
              <w:t>服务器</w:t>
            </w:r>
          </w:p>
        </w:tc>
        <w:tc>
          <w:tcPr>
            <w:tcW w:w="2500" w:type="pct"/>
            <w:shd w:val="clear" w:color="auto" w:fill="auto"/>
          </w:tcPr>
          <w:p w:rsidR="00E22A8B" w:rsidRDefault="00E22A8B" w:rsidP="00E22A8B">
            <w:pPr>
              <w:keepNext/>
            </w:pPr>
            <w:r>
              <w:rPr>
                <w:rFonts w:hint="eastAsia"/>
              </w:rPr>
              <w:t>Apache</w:t>
            </w:r>
          </w:p>
        </w:tc>
      </w:tr>
    </w:tbl>
    <w:p w:rsidR="001A1AF7" w:rsidRDefault="001A1AF7" w:rsidP="001A1AF7">
      <w:pPr>
        <w:pStyle w:val="31"/>
        <w:numPr>
          <w:ilvl w:val="2"/>
          <w:numId w:val="7"/>
        </w:numPr>
      </w:pPr>
      <w:bookmarkStart w:id="82" w:name="_Toc500681415"/>
      <w:bookmarkStart w:id="83" w:name="_Toc436853926"/>
      <w:bookmarkStart w:id="84" w:name="_Toc2343"/>
      <w:bookmarkStart w:id="85" w:name="_Toc4595"/>
      <w:bookmarkStart w:id="86" w:name="_Toc501882427"/>
      <w:bookmarkStart w:id="87" w:name="_Toc503992182"/>
      <w:bookmarkStart w:id="88" w:name="_Toc534714018"/>
      <w:r>
        <w:rPr>
          <w:rFonts w:hint="eastAsia"/>
        </w:rPr>
        <w:t>客户端</w:t>
      </w:r>
      <w:bookmarkEnd w:id="82"/>
      <w:bookmarkEnd w:id="83"/>
      <w:bookmarkEnd w:id="84"/>
      <w:bookmarkEnd w:id="85"/>
      <w:bookmarkEnd w:id="86"/>
      <w:bookmarkEnd w:id="87"/>
      <w:bookmarkEnd w:id="88"/>
    </w:p>
    <w:p w:rsidR="00E22A8B" w:rsidRPr="00E22A8B" w:rsidRDefault="00E22A8B" w:rsidP="00E22A8B">
      <w:pPr>
        <w:pStyle w:val="ae"/>
      </w:pPr>
      <w:r>
        <w:rPr>
          <w:rFonts w:hint="eastAsia"/>
        </w:rPr>
        <w:t>网页端：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E22A8B" w:rsidTr="00541D4B">
        <w:trPr>
          <w:jc w:val="center"/>
        </w:trPr>
        <w:tc>
          <w:tcPr>
            <w:tcW w:w="2500" w:type="pct"/>
            <w:shd w:val="clear" w:color="auto" w:fill="auto"/>
          </w:tcPr>
          <w:p w:rsidR="00E22A8B" w:rsidRDefault="00E22A8B" w:rsidP="00541D4B">
            <w:r>
              <w:rPr>
                <w:rFonts w:hint="eastAsia"/>
              </w:rPr>
              <w:t>项目</w:t>
            </w:r>
          </w:p>
        </w:tc>
        <w:tc>
          <w:tcPr>
            <w:tcW w:w="2500" w:type="pct"/>
            <w:shd w:val="clear" w:color="auto" w:fill="auto"/>
          </w:tcPr>
          <w:p w:rsidR="00E22A8B" w:rsidRDefault="00E22A8B" w:rsidP="00541D4B">
            <w:r>
              <w:rPr>
                <w:rFonts w:hint="eastAsia"/>
              </w:rPr>
              <w:t>接口信息</w:t>
            </w:r>
          </w:p>
        </w:tc>
      </w:tr>
      <w:tr w:rsidR="00E22A8B" w:rsidTr="00541D4B">
        <w:trPr>
          <w:jc w:val="center"/>
        </w:trPr>
        <w:tc>
          <w:tcPr>
            <w:tcW w:w="2500" w:type="pct"/>
            <w:shd w:val="clear" w:color="auto" w:fill="auto"/>
          </w:tcPr>
          <w:p w:rsidR="00E22A8B" w:rsidRDefault="00E22A8B" w:rsidP="00541D4B">
            <w:r>
              <w:rPr>
                <w:rFonts w:hint="eastAsia"/>
              </w:rPr>
              <w:t>操作系统</w:t>
            </w:r>
          </w:p>
        </w:tc>
        <w:tc>
          <w:tcPr>
            <w:tcW w:w="2500" w:type="pct"/>
            <w:shd w:val="clear" w:color="auto" w:fill="auto"/>
          </w:tcPr>
          <w:p w:rsidR="00E22A8B" w:rsidRDefault="00E22A8B" w:rsidP="00541D4B">
            <w:r>
              <w:rPr>
                <w:rFonts w:hint="eastAsia"/>
              </w:rPr>
              <w:t>Windows</w:t>
            </w:r>
            <w:r>
              <w:t xml:space="preserve"> </w:t>
            </w:r>
            <w:proofErr w:type="spellStart"/>
            <w:r>
              <w:t>Xp</w:t>
            </w:r>
            <w:proofErr w:type="spellEnd"/>
            <w:r>
              <w:rPr>
                <w:rFonts w:hint="eastAsia"/>
              </w:rPr>
              <w:t>/</w:t>
            </w:r>
            <w:r>
              <w:t>Vista</w:t>
            </w:r>
            <w:r>
              <w:rPr>
                <w:rFonts w:hint="eastAsia"/>
              </w:rPr>
              <w:t>/7/8/10</w:t>
            </w:r>
            <w:r>
              <w:rPr>
                <w:rFonts w:hint="eastAsia"/>
              </w:rPr>
              <w:t>、</w:t>
            </w:r>
            <w:r>
              <w:rPr>
                <w:rFonts w:hint="eastAsia"/>
              </w:rPr>
              <w:t>Linux</w:t>
            </w:r>
            <w:r>
              <w:rPr>
                <w:rFonts w:hint="eastAsia"/>
              </w:rPr>
              <w:t>、</w:t>
            </w:r>
            <w:r>
              <w:rPr>
                <w:rFonts w:hint="eastAsia"/>
              </w:rPr>
              <w:t>Mac OS</w:t>
            </w:r>
            <w:r>
              <w:rPr>
                <w:rFonts w:hint="eastAsia"/>
              </w:rPr>
              <w:t>、</w:t>
            </w:r>
            <w:r>
              <w:rPr>
                <w:rFonts w:hint="eastAsia"/>
              </w:rPr>
              <w:t>Android 5.0</w:t>
            </w:r>
            <w:r>
              <w:rPr>
                <w:rFonts w:hint="eastAsia"/>
              </w:rPr>
              <w:t>及以上等</w:t>
            </w:r>
          </w:p>
        </w:tc>
      </w:tr>
      <w:tr w:rsidR="00E22A8B" w:rsidTr="00541D4B">
        <w:trPr>
          <w:jc w:val="center"/>
        </w:trPr>
        <w:tc>
          <w:tcPr>
            <w:tcW w:w="2500" w:type="pct"/>
            <w:shd w:val="clear" w:color="auto" w:fill="auto"/>
          </w:tcPr>
          <w:p w:rsidR="00E22A8B" w:rsidRDefault="00E22A8B" w:rsidP="00541D4B">
            <w:r>
              <w:rPr>
                <w:rFonts w:hint="eastAsia"/>
              </w:rPr>
              <w:t>浏览器</w:t>
            </w:r>
          </w:p>
        </w:tc>
        <w:tc>
          <w:tcPr>
            <w:tcW w:w="2500" w:type="pct"/>
            <w:shd w:val="clear" w:color="auto" w:fill="auto"/>
          </w:tcPr>
          <w:p w:rsidR="00E22A8B" w:rsidRDefault="00E22A8B" w:rsidP="00E22A8B">
            <w:pPr>
              <w:keepNext/>
            </w:pPr>
            <w:r>
              <w:rPr>
                <w:rFonts w:hint="eastAsia"/>
              </w:rPr>
              <w:t>Internet</w:t>
            </w:r>
            <w:r>
              <w:t xml:space="preserve"> Explore</w:t>
            </w:r>
            <w:r>
              <w:rPr>
                <w:rFonts w:hint="eastAsia"/>
              </w:rPr>
              <w:t>、</w:t>
            </w:r>
            <w:r>
              <w:rPr>
                <w:rFonts w:hint="eastAsia"/>
              </w:rPr>
              <w:t>Fire</w:t>
            </w:r>
            <w:r>
              <w:t>fox</w:t>
            </w:r>
            <w:r>
              <w:rPr>
                <w:rFonts w:hint="eastAsia"/>
              </w:rPr>
              <w:t>、</w:t>
            </w:r>
            <w:r>
              <w:rPr>
                <w:rFonts w:hint="eastAsia"/>
              </w:rPr>
              <w:t>Chrome</w:t>
            </w:r>
            <w:r>
              <w:rPr>
                <w:rFonts w:hint="eastAsia"/>
              </w:rPr>
              <w:t>等</w:t>
            </w:r>
          </w:p>
        </w:tc>
      </w:tr>
    </w:tbl>
    <w:p w:rsidR="001A1AF7" w:rsidRDefault="001A1AF7" w:rsidP="00E22A8B">
      <w:pPr>
        <w:pStyle w:val="af3"/>
      </w:pPr>
    </w:p>
    <w:p w:rsidR="00E22A8B" w:rsidRPr="00E22A8B" w:rsidRDefault="00E22A8B" w:rsidP="00E22A8B">
      <w:r>
        <w:rPr>
          <w:rFonts w:hint="eastAsia"/>
        </w:rPr>
        <w:t>APP</w:t>
      </w:r>
      <w:r>
        <w:rPr>
          <w:rFonts w:hint="eastAsia"/>
        </w:rPr>
        <w:t>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E22A8B" w:rsidTr="00541D4B">
        <w:trPr>
          <w:jc w:val="center"/>
        </w:trPr>
        <w:tc>
          <w:tcPr>
            <w:tcW w:w="2500" w:type="pct"/>
            <w:shd w:val="clear" w:color="auto" w:fill="auto"/>
          </w:tcPr>
          <w:p w:rsidR="00E22A8B" w:rsidRDefault="00E22A8B" w:rsidP="00541D4B">
            <w:r>
              <w:rPr>
                <w:rFonts w:hint="eastAsia"/>
              </w:rPr>
              <w:t>项目</w:t>
            </w:r>
          </w:p>
        </w:tc>
        <w:tc>
          <w:tcPr>
            <w:tcW w:w="2500" w:type="pct"/>
            <w:shd w:val="clear" w:color="auto" w:fill="auto"/>
          </w:tcPr>
          <w:p w:rsidR="00E22A8B" w:rsidRDefault="00E22A8B" w:rsidP="00541D4B">
            <w:r>
              <w:rPr>
                <w:rFonts w:hint="eastAsia"/>
              </w:rPr>
              <w:t>接口信息</w:t>
            </w:r>
          </w:p>
        </w:tc>
      </w:tr>
      <w:tr w:rsidR="00E22A8B" w:rsidTr="00541D4B">
        <w:trPr>
          <w:jc w:val="center"/>
        </w:trPr>
        <w:tc>
          <w:tcPr>
            <w:tcW w:w="2500" w:type="pct"/>
            <w:shd w:val="clear" w:color="auto" w:fill="auto"/>
          </w:tcPr>
          <w:p w:rsidR="00E22A8B" w:rsidRDefault="00E22A8B" w:rsidP="00541D4B">
            <w:r>
              <w:rPr>
                <w:rFonts w:hint="eastAsia"/>
              </w:rPr>
              <w:t>Android</w:t>
            </w:r>
            <w:r>
              <w:rPr>
                <w:rFonts w:hint="eastAsia"/>
              </w:rPr>
              <w:t>版本</w:t>
            </w:r>
          </w:p>
        </w:tc>
        <w:tc>
          <w:tcPr>
            <w:tcW w:w="2500" w:type="pct"/>
            <w:shd w:val="clear" w:color="auto" w:fill="auto"/>
          </w:tcPr>
          <w:p w:rsidR="00E22A8B" w:rsidRDefault="00E22A8B" w:rsidP="00541D4B">
            <w:r>
              <w:t>5.0</w:t>
            </w:r>
            <w:r>
              <w:rPr>
                <w:rFonts w:hint="eastAsia"/>
              </w:rPr>
              <w:t>及以上</w:t>
            </w:r>
          </w:p>
        </w:tc>
      </w:tr>
      <w:tr w:rsidR="00E22A8B" w:rsidTr="00541D4B">
        <w:trPr>
          <w:jc w:val="center"/>
        </w:trPr>
        <w:tc>
          <w:tcPr>
            <w:tcW w:w="2500" w:type="pct"/>
            <w:shd w:val="clear" w:color="auto" w:fill="auto"/>
          </w:tcPr>
          <w:p w:rsidR="00E22A8B" w:rsidRDefault="00E22A8B" w:rsidP="00541D4B">
            <w:r>
              <w:rPr>
                <w:rFonts w:hint="eastAsia"/>
              </w:rPr>
              <w:t>iOS</w:t>
            </w:r>
            <w:r>
              <w:rPr>
                <w:rFonts w:hint="eastAsia"/>
              </w:rPr>
              <w:t>版本</w:t>
            </w:r>
          </w:p>
        </w:tc>
        <w:tc>
          <w:tcPr>
            <w:tcW w:w="2500" w:type="pct"/>
            <w:shd w:val="clear" w:color="auto" w:fill="auto"/>
          </w:tcPr>
          <w:p w:rsidR="00E22A8B" w:rsidRDefault="00E22A8B" w:rsidP="00E22A8B">
            <w:pPr>
              <w:keepNext/>
            </w:pPr>
            <w:r>
              <w:rPr>
                <w:rFonts w:hint="eastAsia"/>
              </w:rPr>
              <w:t>iOS 11</w:t>
            </w:r>
            <w:r>
              <w:rPr>
                <w:rFonts w:hint="eastAsia"/>
              </w:rPr>
              <w:t>及以上</w:t>
            </w:r>
          </w:p>
        </w:tc>
      </w:tr>
    </w:tbl>
    <w:p w:rsidR="001A1AF7" w:rsidRDefault="001A1AF7" w:rsidP="001A1AF7"/>
    <w:p w:rsidR="001A1AF7" w:rsidRDefault="001A1AF7" w:rsidP="001A1AF7">
      <w:pPr>
        <w:pStyle w:val="1"/>
        <w:numPr>
          <w:ilvl w:val="0"/>
          <w:numId w:val="7"/>
        </w:numPr>
        <w:spacing w:line="576" w:lineRule="auto"/>
        <w:jc w:val="left"/>
      </w:pPr>
      <w:bookmarkStart w:id="89" w:name="_Toc12517"/>
      <w:bookmarkStart w:id="90" w:name="_Toc21338"/>
      <w:bookmarkStart w:id="91" w:name="_Toc503992183"/>
      <w:bookmarkStart w:id="92" w:name="_Toc534714019"/>
      <w:r>
        <w:rPr>
          <w:rFonts w:hint="eastAsia"/>
        </w:rPr>
        <w:t>系统数据结构设计</w:t>
      </w:r>
      <w:bookmarkEnd w:id="89"/>
      <w:bookmarkEnd w:id="90"/>
      <w:bookmarkEnd w:id="91"/>
      <w:bookmarkEnd w:id="92"/>
    </w:p>
    <w:p w:rsidR="001A1AF7" w:rsidRDefault="001A1AF7" w:rsidP="001A1AF7"/>
    <w:p w:rsidR="001A1AF7" w:rsidRDefault="001A1AF7" w:rsidP="001A1AF7"/>
    <w:p w:rsidR="001A1AF7" w:rsidRDefault="001A1AF7" w:rsidP="001A1AF7">
      <w:pPr>
        <w:pStyle w:val="2"/>
        <w:numPr>
          <w:ilvl w:val="1"/>
          <w:numId w:val="7"/>
        </w:numPr>
        <w:spacing w:line="413" w:lineRule="auto"/>
        <w:jc w:val="left"/>
      </w:pPr>
      <w:bookmarkStart w:id="93" w:name="_Toc13869"/>
      <w:bookmarkStart w:id="94" w:name="_Toc11259"/>
      <w:bookmarkStart w:id="95" w:name="_Toc503992184"/>
      <w:bookmarkStart w:id="96" w:name="_Toc534714020"/>
      <w:r>
        <w:rPr>
          <w:rFonts w:hint="eastAsia"/>
        </w:rPr>
        <w:t>逻辑设计结构要点</w:t>
      </w:r>
      <w:bookmarkEnd w:id="93"/>
      <w:bookmarkEnd w:id="94"/>
      <w:bookmarkEnd w:id="95"/>
      <w:bookmarkEnd w:id="96"/>
    </w:p>
    <w:p w:rsidR="001A1AF7" w:rsidRDefault="001A1AF7" w:rsidP="001A1AF7">
      <w:r>
        <w:rPr>
          <w:rFonts w:hint="eastAsia"/>
        </w:rPr>
        <w:t>用户信息表（</w:t>
      </w:r>
      <w:r>
        <w:rPr>
          <w:rFonts w:hint="eastAsia"/>
        </w:rPr>
        <w:t>user</w:t>
      </w:r>
      <w:r>
        <w:rPr>
          <w:rFonts w:hint="eastAsia"/>
        </w:rPr>
        <w:t>）</w:t>
      </w:r>
      <w:r>
        <w:rPr>
          <w:rFonts w:hint="eastAsia"/>
        </w:rPr>
        <w:t> </w:t>
      </w:r>
    </w:p>
    <w:p w:rsidR="001A1AF7" w:rsidRDefault="001A1AF7" w:rsidP="001A1AF7">
      <w:r>
        <w:rPr>
          <w:rFonts w:hint="eastAsia"/>
        </w:rPr>
        <w:t>用户（</w:t>
      </w:r>
      <w:r w:rsidR="00E22A8B">
        <w:rPr>
          <w:rFonts w:hint="eastAsia"/>
        </w:rPr>
        <w:t>用户账号，姓名，密码</w:t>
      </w:r>
      <w:r>
        <w:rPr>
          <w:rFonts w:hint="eastAsia"/>
        </w:rPr>
        <w:t>，电话，</w:t>
      </w:r>
      <w:r w:rsidR="00E22A8B">
        <w:rPr>
          <w:rFonts w:hint="eastAsia"/>
        </w:rPr>
        <w:t>QQ</w:t>
      </w:r>
      <w:r w:rsidR="00E22A8B">
        <w:rPr>
          <w:rFonts w:hint="eastAsia"/>
        </w:rPr>
        <w:t>，微信</w:t>
      </w:r>
      <w:r>
        <w:rPr>
          <w:rFonts w:hint="eastAsia"/>
        </w:rPr>
        <w:t>）</w:t>
      </w:r>
      <w:r>
        <w:rPr>
          <w:rFonts w:hint="eastAsia"/>
        </w:rPr>
        <w:t> </w:t>
      </w:r>
    </w:p>
    <w:p w:rsidR="001A1AF7" w:rsidRDefault="001A1AF7" w:rsidP="001A1AF7"/>
    <w:p w:rsidR="001A1AF7" w:rsidRDefault="001A1AF7" w:rsidP="001A1AF7">
      <w:pPr>
        <w:pStyle w:val="2"/>
        <w:numPr>
          <w:ilvl w:val="1"/>
          <w:numId w:val="7"/>
        </w:numPr>
        <w:spacing w:line="413" w:lineRule="auto"/>
        <w:jc w:val="left"/>
      </w:pPr>
      <w:bookmarkStart w:id="97" w:name="_Toc14735"/>
      <w:bookmarkStart w:id="98" w:name="_Toc6727"/>
      <w:bookmarkStart w:id="99" w:name="_Toc503992185"/>
      <w:bookmarkStart w:id="100" w:name="_Toc534714021"/>
      <w:r>
        <w:rPr>
          <w:rFonts w:hint="eastAsia"/>
        </w:rPr>
        <w:t>物理结构设计要点</w:t>
      </w:r>
      <w:bookmarkEnd w:id="97"/>
      <w:bookmarkEnd w:id="98"/>
      <w:bookmarkEnd w:id="99"/>
      <w:bookmarkEnd w:id="100"/>
    </w:p>
    <w:p w:rsidR="001A1AF7" w:rsidRDefault="001A1AF7" w:rsidP="001A1AF7">
      <w:r>
        <w:rPr>
          <w:rFonts w:hint="eastAsia"/>
        </w:rPr>
        <w:t>用户信息表（</w:t>
      </w:r>
      <w:r>
        <w:rPr>
          <w:rFonts w:hint="eastAsia"/>
        </w:rPr>
        <w:t>user</w:t>
      </w:r>
      <w:r>
        <w:rPr>
          <w:rFonts w:hint="eastAsia"/>
        </w:rPr>
        <w:t>）</w:t>
      </w:r>
    </w:p>
    <w:tbl>
      <w:tblPr>
        <w:tblStyle w:val="af0"/>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1A1AF7" w:rsidTr="00541D4B">
        <w:tc>
          <w:tcPr>
            <w:tcW w:w="1065" w:type="dxa"/>
          </w:tcPr>
          <w:p w:rsidR="001A1AF7" w:rsidRDefault="001A1AF7" w:rsidP="00541D4B">
            <w:r>
              <w:rPr>
                <w:rFonts w:hint="eastAsia"/>
              </w:rPr>
              <w:t>序号</w:t>
            </w:r>
          </w:p>
        </w:tc>
        <w:tc>
          <w:tcPr>
            <w:tcW w:w="1065" w:type="dxa"/>
          </w:tcPr>
          <w:p w:rsidR="001A1AF7" w:rsidRDefault="001A1AF7" w:rsidP="00541D4B">
            <w:r>
              <w:rPr>
                <w:rFonts w:hint="eastAsia"/>
              </w:rPr>
              <w:t>字段名</w:t>
            </w:r>
          </w:p>
        </w:tc>
        <w:tc>
          <w:tcPr>
            <w:tcW w:w="1065" w:type="dxa"/>
          </w:tcPr>
          <w:p w:rsidR="001A1AF7" w:rsidRDefault="001A1AF7" w:rsidP="00541D4B">
            <w:r>
              <w:rPr>
                <w:rFonts w:hint="eastAsia"/>
              </w:rPr>
              <w:t>字段含义</w:t>
            </w:r>
          </w:p>
        </w:tc>
        <w:tc>
          <w:tcPr>
            <w:tcW w:w="1065" w:type="dxa"/>
          </w:tcPr>
          <w:p w:rsidR="001A1AF7" w:rsidRDefault="001A1AF7" w:rsidP="00541D4B">
            <w:r>
              <w:rPr>
                <w:rFonts w:hint="eastAsia"/>
              </w:rPr>
              <w:t>类型</w:t>
            </w:r>
          </w:p>
        </w:tc>
        <w:tc>
          <w:tcPr>
            <w:tcW w:w="1065" w:type="dxa"/>
          </w:tcPr>
          <w:p w:rsidR="001A1AF7" w:rsidRDefault="001A1AF7" w:rsidP="00541D4B">
            <w:r>
              <w:rPr>
                <w:rFonts w:hint="eastAsia"/>
              </w:rPr>
              <w:t>长度</w:t>
            </w:r>
          </w:p>
        </w:tc>
        <w:tc>
          <w:tcPr>
            <w:tcW w:w="1065" w:type="dxa"/>
          </w:tcPr>
          <w:p w:rsidR="001A1AF7" w:rsidRDefault="001A1AF7" w:rsidP="00541D4B">
            <w:r>
              <w:rPr>
                <w:rFonts w:hint="eastAsia"/>
              </w:rPr>
              <w:t>默认值</w:t>
            </w:r>
          </w:p>
        </w:tc>
        <w:tc>
          <w:tcPr>
            <w:tcW w:w="1066" w:type="dxa"/>
          </w:tcPr>
          <w:p w:rsidR="001A1AF7" w:rsidRDefault="001A1AF7" w:rsidP="00541D4B">
            <w:r>
              <w:rPr>
                <w:rFonts w:hint="eastAsia"/>
              </w:rPr>
              <w:t>允许空</w:t>
            </w:r>
          </w:p>
        </w:tc>
        <w:tc>
          <w:tcPr>
            <w:tcW w:w="1066" w:type="dxa"/>
          </w:tcPr>
          <w:p w:rsidR="001A1AF7" w:rsidRDefault="001A1AF7" w:rsidP="00541D4B">
            <w:r>
              <w:rPr>
                <w:rFonts w:hint="eastAsia"/>
              </w:rPr>
              <w:t>主键</w:t>
            </w:r>
          </w:p>
        </w:tc>
      </w:tr>
      <w:tr w:rsidR="001A1AF7" w:rsidTr="00541D4B">
        <w:tc>
          <w:tcPr>
            <w:tcW w:w="1065" w:type="dxa"/>
          </w:tcPr>
          <w:p w:rsidR="001A1AF7" w:rsidRDefault="001A1AF7" w:rsidP="00541D4B">
            <w:r>
              <w:rPr>
                <w:rFonts w:hint="eastAsia"/>
              </w:rPr>
              <w:lastRenderedPageBreak/>
              <w:t>1</w:t>
            </w:r>
          </w:p>
        </w:tc>
        <w:tc>
          <w:tcPr>
            <w:tcW w:w="1065" w:type="dxa"/>
          </w:tcPr>
          <w:p w:rsidR="001A1AF7" w:rsidRDefault="001A1AF7" w:rsidP="00541D4B">
            <w:r>
              <w:rPr>
                <w:rFonts w:hint="eastAsia"/>
              </w:rPr>
              <w:t>Id</w:t>
            </w:r>
          </w:p>
        </w:tc>
        <w:tc>
          <w:tcPr>
            <w:tcW w:w="1065" w:type="dxa"/>
          </w:tcPr>
          <w:p w:rsidR="001A1AF7" w:rsidRDefault="00E22A8B" w:rsidP="00541D4B">
            <w:r>
              <w:rPr>
                <w:rFonts w:hint="eastAsia"/>
              </w:rPr>
              <w:t>用户账号</w:t>
            </w:r>
          </w:p>
        </w:tc>
        <w:tc>
          <w:tcPr>
            <w:tcW w:w="1065" w:type="dxa"/>
          </w:tcPr>
          <w:p w:rsidR="001A1AF7" w:rsidRDefault="00E22A8B" w:rsidP="00541D4B">
            <w:r>
              <w:t>V</w:t>
            </w:r>
            <w:r>
              <w:rPr>
                <w:rFonts w:hint="eastAsia"/>
              </w:rPr>
              <w:t>archar</w:t>
            </w:r>
          </w:p>
        </w:tc>
        <w:tc>
          <w:tcPr>
            <w:tcW w:w="1065" w:type="dxa"/>
          </w:tcPr>
          <w:p w:rsidR="001A1AF7" w:rsidRDefault="001A1AF7" w:rsidP="00541D4B">
            <w:r>
              <w:rPr>
                <w:rFonts w:hint="eastAsia"/>
              </w:rPr>
              <w:t>20</w:t>
            </w:r>
          </w:p>
        </w:tc>
        <w:tc>
          <w:tcPr>
            <w:tcW w:w="1065" w:type="dxa"/>
          </w:tcPr>
          <w:p w:rsidR="001A1AF7" w:rsidRDefault="001A1AF7" w:rsidP="00541D4B">
            <w:r>
              <w:rPr>
                <w:rFonts w:hint="eastAsia"/>
              </w:rPr>
              <w:t>1</w:t>
            </w:r>
          </w:p>
        </w:tc>
        <w:tc>
          <w:tcPr>
            <w:tcW w:w="1066" w:type="dxa"/>
          </w:tcPr>
          <w:p w:rsidR="001A1AF7" w:rsidRDefault="001A1AF7" w:rsidP="00541D4B">
            <w:r>
              <w:rPr>
                <w:rFonts w:hint="eastAsia"/>
              </w:rPr>
              <w:t>否</w:t>
            </w:r>
          </w:p>
        </w:tc>
        <w:tc>
          <w:tcPr>
            <w:tcW w:w="1066" w:type="dxa"/>
          </w:tcPr>
          <w:p w:rsidR="001A1AF7" w:rsidRDefault="001A1AF7" w:rsidP="00541D4B">
            <w:r>
              <w:rPr>
                <w:rFonts w:hint="eastAsia"/>
              </w:rPr>
              <w:t>是</w:t>
            </w:r>
          </w:p>
        </w:tc>
      </w:tr>
      <w:tr w:rsidR="001A1AF7" w:rsidTr="00541D4B">
        <w:tc>
          <w:tcPr>
            <w:tcW w:w="1065" w:type="dxa"/>
          </w:tcPr>
          <w:p w:rsidR="001A1AF7" w:rsidRDefault="001A1AF7" w:rsidP="00541D4B">
            <w:r>
              <w:rPr>
                <w:rFonts w:hint="eastAsia"/>
              </w:rPr>
              <w:t>2</w:t>
            </w:r>
          </w:p>
        </w:tc>
        <w:tc>
          <w:tcPr>
            <w:tcW w:w="1065" w:type="dxa"/>
          </w:tcPr>
          <w:p w:rsidR="001A1AF7" w:rsidRDefault="001A1AF7" w:rsidP="00541D4B">
            <w:r>
              <w:rPr>
                <w:rFonts w:hint="eastAsia"/>
              </w:rPr>
              <w:t>username</w:t>
            </w:r>
          </w:p>
        </w:tc>
        <w:tc>
          <w:tcPr>
            <w:tcW w:w="1065" w:type="dxa"/>
          </w:tcPr>
          <w:p w:rsidR="001A1AF7" w:rsidRDefault="00E22A8B" w:rsidP="00541D4B">
            <w:r>
              <w:rPr>
                <w:rFonts w:hint="eastAsia"/>
              </w:rPr>
              <w:t>姓名</w:t>
            </w:r>
          </w:p>
        </w:tc>
        <w:tc>
          <w:tcPr>
            <w:tcW w:w="1065" w:type="dxa"/>
          </w:tcPr>
          <w:p w:rsidR="001A1AF7" w:rsidRDefault="001A1AF7" w:rsidP="00541D4B">
            <w:r>
              <w:rPr>
                <w:rFonts w:hint="eastAsia"/>
              </w:rPr>
              <w:t>varchar</w:t>
            </w:r>
          </w:p>
        </w:tc>
        <w:tc>
          <w:tcPr>
            <w:tcW w:w="1065" w:type="dxa"/>
          </w:tcPr>
          <w:p w:rsidR="001A1AF7" w:rsidRDefault="001A1AF7" w:rsidP="00541D4B">
            <w:r>
              <w:rPr>
                <w:rFonts w:hint="eastAsia"/>
              </w:rPr>
              <w:t>200</w:t>
            </w:r>
          </w:p>
        </w:tc>
        <w:tc>
          <w:tcPr>
            <w:tcW w:w="1065" w:type="dxa"/>
          </w:tcPr>
          <w:p w:rsidR="001A1AF7" w:rsidRDefault="001A1AF7" w:rsidP="00541D4B"/>
        </w:tc>
        <w:tc>
          <w:tcPr>
            <w:tcW w:w="1066" w:type="dxa"/>
          </w:tcPr>
          <w:p w:rsidR="001A1AF7" w:rsidRDefault="001A1AF7" w:rsidP="00541D4B">
            <w:r>
              <w:rPr>
                <w:rFonts w:hint="eastAsia"/>
              </w:rPr>
              <w:t>否</w:t>
            </w:r>
          </w:p>
        </w:tc>
        <w:tc>
          <w:tcPr>
            <w:tcW w:w="1066" w:type="dxa"/>
          </w:tcPr>
          <w:p w:rsidR="001A1AF7" w:rsidRDefault="001A1AF7" w:rsidP="00541D4B"/>
        </w:tc>
      </w:tr>
      <w:tr w:rsidR="001A1AF7" w:rsidTr="00541D4B">
        <w:tc>
          <w:tcPr>
            <w:tcW w:w="1065" w:type="dxa"/>
          </w:tcPr>
          <w:p w:rsidR="001A1AF7" w:rsidRDefault="001A1AF7" w:rsidP="00541D4B">
            <w:r>
              <w:rPr>
                <w:rFonts w:hint="eastAsia"/>
              </w:rPr>
              <w:t>3</w:t>
            </w:r>
          </w:p>
        </w:tc>
        <w:tc>
          <w:tcPr>
            <w:tcW w:w="1065" w:type="dxa"/>
          </w:tcPr>
          <w:p w:rsidR="001A1AF7" w:rsidRDefault="001A1AF7" w:rsidP="00541D4B">
            <w:proofErr w:type="spellStart"/>
            <w:r>
              <w:rPr>
                <w:rFonts w:hint="eastAsia"/>
              </w:rPr>
              <w:t>pwd</w:t>
            </w:r>
            <w:proofErr w:type="spellEnd"/>
          </w:p>
        </w:tc>
        <w:tc>
          <w:tcPr>
            <w:tcW w:w="1065" w:type="dxa"/>
          </w:tcPr>
          <w:p w:rsidR="001A1AF7" w:rsidRDefault="001A1AF7" w:rsidP="00541D4B">
            <w:r>
              <w:rPr>
                <w:rFonts w:hint="eastAsia"/>
              </w:rPr>
              <w:t>密码</w:t>
            </w:r>
          </w:p>
        </w:tc>
        <w:tc>
          <w:tcPr>
            <w:tcW w:w="1065" w:type="dxa"/>
          </w:tcPr>
          <w:p w:rsidR="001A1AF7" w:rsidRDefault="001A1AF7" w:rsidP="00541D4B">
            <w:r>
              <w:rPr>
                <w:rFonts w:hint="eastAsia"/>
              </w:rPr>
              <w:t>varchar</w:t>
            </w:r>
          </w:p>
        </w:tc>
        <w:tc>
          <w:tcPr>
            <w:tcW w:w="1065" w:type="dxa"/>
          </w:tcPr>
          <w:p w:rsidR="001A1AF7" w:rsidRDefault="001A1AF7" w:rsidP="00541D4B">
            <w:r>
              <w:rPr>
                <w:rFonts w:hint="eastAsia"/>
              </w:rPr>
              <w:t>200</w:t>
            </w:r>
          </w:p>
        </w:tc>
        <w:tc>
          <w:tcPr>
            <w:tcW w:w="1065" w:type="dxa"/>
          </w:tcPr>
          <w:p w:rsidR="001A1AF7" w:rsidRDefault="001A1AF7" w:rsidP="00541D4B"/>
        </w:tc>
        <w:tc>
          <w:tcPr>
            <w:tcW w:w="1066" w:type="dxa"/>
          </w:tcPr>
          <w:p w:rsidR="001A1AF7" w:rsidRDefault="001A1AF7" w:rsidP="00541D4B">
            <w:r>
              <w:rPr>
                <w:rFonts w:hint="eastAsia"/>
              </w:rPr>
              <w:t>否</w:t>
            </w:r>
          </w:p>
        </w:tc>
        <w:tc>
          <w:tcPr>
            <w:tcW w:w="1066" w:type="dxa"/>
          </w:tcPr>
          <w:p w:rsidR="001A1AF7" w:rsidRDefault="001A1AF7" w:rsidP="00541D4B"/>
        </w:tc>
      </w:tr>
      <w:tr w:rsidR="001A1AF7" w:rsidTr="00541D4B">
        <w:tc>
          <w:tcPr>
            <w:tcW w:w="1065" w:type="dxa"/>
          </w:tcPr>
          <w:p w:rsidR="001A1AF7" w:rsidRDefault="00E22A8B" w:rsidP="00541D4B">
            <w:r>
              <w:rPr>
                <w:rFonts w:hint="eastAsia"/>
              </w:rPr>
              <w:t>4</w:t>
            </w:r>
          </w:p>
        </w:tc>
        <w:tc>
          <w:tcPr>
            <w:tcW w:w="1065" w:type="dxa"/>
          </w:tcPr>
          <w:p w:rsidR="001A1AF7" w:rsidRDefault="001A1AF7" w:rsidP="00541D4B">
            <w:r>
              <w:rPr>
                <w:rFonts w:hint="eastAsia"/>
              </w:rPr>
              <w:t>phone</w:t>
            </w:r>
          </w:p>
        </w:tc>
        <w:tc>
          <w:tcPr>
            <w:tcW w:w="1065" w:type="dxa"/>
          </w:tcPr>
          <w:p w:rsidR="001A1AF7" w:rsidRDefault="001A1AF7" w:rsidP="00541D4B">
            <w:r>
              <w:rPr>
                <w:rFonts w:hint="eastAsia"/>
              </w:rPr>
              <w:t>电话</w:t>
            </w:r>
          </w:p>
        </w:tc>
        <w:tc>
          <w:tcPr>
            <w:tcW w:w="1065" w:type="dxa"/>
          </w:tcPr>
          <w:p w:rsidR="001A1AF7" w:rsidRDefault="001A1AF7" w:rsidP="00541D4B">
            <w:r>
              <w:rPr>
                <w:rFonts w:hint="eastAsia"/>
              </w:rPr>
              <w:t>varchar</w:t>
            </w:r>
          </w:p>
        </w:tc>
        <w:tc>
          <w:tcPr>
            <w:tcW w:w="1065" w:type="dxa"/>
          </w:tcPr>
          <w:p w:rsidR="001A1AF7" w:rsidRDefault="001A1AF7" w:rsidP="00541D4B">
            <w:r>
              <w:rPr>
                <w:rFonts w:hint="eastAsia"/>
              </w:rPr>
              <w:t>200</w:t>
            </w:r>
          </w:p>
        </w:tc>
        <w:tc>
          <w:tcPr>
            <w:tcW w:w="1065" w:type="dxa"/>
          </w:tcPr>
          <w:p w:rsidR="001A1AF7" w:rsidRDefault="001A1AF7" w:rsidP="00541D4B"/>
        </w:tc>
        <w:tc>
          <w:tcPr>
            <w:tcW w:w="1066" w:type="dxa"/>
          </w:tcPr>
          <w:p w:rsidR="001A1AF7" w:rsidRDefault="001A1AF7" w:rsidP="00541D4B">
            <w:r>
              <w:rPr>
                <w:rFonts w:hint="eastAsia"/>
              </w:rPr>
              <w:t>否</w:t>
            </w:r>
          </w:p>
        </w:tc>
        <w:tc>
          <w:tcPr>
            <w:tcW w:w="1066" w:type="dxa"/>
          </w:tcPr>
          <w:p w:rsidR="001A1AF7" w:rsidRDefault="001A1AF7" w:rsidP="00541D4B"/>
        </w:tc>
      </w:tr>
      <w:tr w:rsidR="001A1AF7" w:rsidTr="00541D4B">
        <w:tc>
          <w:tcPr>
            <w:tcW w:w="1065" w:type="dxa"/>
          </w:tcPr>
          <w:p w:rsidR="001A1AF7" w:rsidRDefault="00E22A8B" w:rsidP="00541D4B">
            <w:r>
              <w:rPr>
                <w:rFonts w:hint="eastAsia"/>
              </w:rPr>
              <w:t>5</w:t>
            </w:r>
          </w:p>
        </w:tc>
        <w:tc>
          <w:tcPr>
            <w:tcW w:w="1065" w:type="dxa"/>
          </w:tcPr>
          <w:p w:rsidR="001A1AF7" w:rsidRDefault="00E22A8B" w:rsidP="00541D4B">
            <w:proofErr w:type="spellStart"/>
            <w:r>
              <w:rPr>
                <w:rFonts w:hint="eastAsia"/>
              </w:rPr>
              <w:t>qq</w:t>
            </w:r>
            <w:proofErr w:type="spellEnd"/>
          </w:p>
        </w:tc>
        <w:tc>
          <w:tcPr>
            <w:tcW w:w="1065" w:type="dxa"/>
          </w:tcPr>
          <w:p w:rsidR="001A1AF7" w:rsidRDefault="00E22A8B" w:rsidP="00541D4B">
            <w:r>
              <w:rPr>
                <w:rFonts w:hint="eastAsia"/>
              </w:rPr>
              <w:t>QQ</w:t>
            </w:r>
          </w:p>
        </w:tc>
        <w:tc>
          <w:tcPr>
            <w:tcW w:w="1065" w:type="dxa"/>
          </w:tcPr>
          <w:p w:rsidR="001A1AF7" w:rsidRDefault="001A1AF7" w:rsidP="00541D4B">
            <w:r>
              <w:rPr>
                <w:rFonts w:hint="eastAsia"/>
              </w:rPr>
              <w:t>varchar</w:t>
            </w:r>
          </w:p>
        </w:tc>
        <w:tc>
          <w:tcPr>
            <w:tcW w:w="1065" w:type="dxa"/>
          </w:tcPr>
          <w:p w:rsidR="001A1AF7" w:rsidRDefault="001A1AF7" w:rsidP="00541D4B">
            <w:r>
              <w:rPr>
                <w:rFonts w:hint="eastAsia"/>
              </w:rPr>
              <w:t>200</w:t>
            </w:r>
          </w:p>
        </w:tc>
        <w:tc>
          <w:tcPr>
            <w:tcW w:w="1065" w:type="dxa"/>
          </w:tcPr>
          <w:p w:rsidR="001A1AF7" w:rsidRDefault="001A1AF7" w:rsidP="00541D4B"/>
        </w:tc>
        <w:tc>
          <w:tcPr>
            <w:tcW w:w="1066" w:type="dxa"/>
          </w:tcPr>
          <w:p w:rsidR="001A1AF7" w:rsidRDefault="001A1AF7" w:rsidP="00541D4B">
            <w:r>
              <w:rPr>
                <w:rFonts w:hint="eastAsia"/>
              </w:rPr>
              <w:t>否</w:t>
            </w:r>
          </w:p>
        </w:tc>
        <w:tc>
          <w:tcPr>
            <w:tcW w:w="1066" w:type="dxa"/>
          </w:tcPr>
          <w:p w:rsidR="001A1AF7" w:rsidRDefault="001A1AF7" w:rsidP="00541D4B"/>
        </w:tc>
      </w:tr>
      <w:tr w:rsidR="001A1AF7" w:rsidTr="00541D4B">
        <w:tc>
          <w:tcPr>
            <w:tcW w:w="1065" w:type="dxa"/>
          </w:tcPr>
          <w:p w:rsidR="001A1AF7" w:rsidRDefault="00E22A8B" w:rsidP="00541D4B">
            <w:r>
              <w:rPr>
                <w:rFonts w:hint="eastAsia"/>
              </w:rPr>
              <w:t>6</w:t>
            </w:r>
          </w:p>
        </w:tc>
        <w:tc>
          <w:tcPr>
            <w:tcW w:w="1065" w:type="dxa"/>
          </w:tcPr>
          <w:p w:rsidR="001A1AF7" w:rsidRDefault="00E22A8B" w:rsidP="00541D4B">
            <w:proofErr w:type="spellStart"/>
            <w:r>
              <w:t>W</w:t>
            </w:r>
            <w:r>
              <w:rPr>
                <w:rFonts w:hint="eastAsia"/>
              </w:rPr>
              <w:t>echat</w:t>
            </w:r>
            <w:proofErr w:type="spellEnd"/>
          </w:p>
        </w:tc>
        <w:tc>
          <w:tcPr>
            <w:tcW w:w="1065" w:type="dxa"/>
          </w:tcPr>
          <w:p w:rsidR="001A1AF7" w:rsidRDefault="001A1AF7" w:rsidP="00541D4B">
            <w:r>
              <w:rPr>
                <w:rFonts w:hint="eastAsia"/>
              </w:rPr>
              <w:t>注册时间</w:t>
            </w:r>
          </w:p>
        </w:tc>
        <w:tc>
          <w:tcPr>
            <w:tcW w:w="1065" w:type="dxa"/>
          </w:tcPr>
          <w:p w:rsidR="001A1AF7" w:rsidRDefault="001A1AF7" w:rsidP="00541D4B">
            <w:r>
              <w:rPr>
                <w:rFonts w:hint="eastAsia"/>
              </w:rPr>
              <w:t>varchar</w:t>
            </w:r>
          </w:p>
        </w:tc>
        <w:tc>
          <w:tcPr>
            <w:tcW w:w="1065" w:type="dxa"/>
          </w:tcPr>
          <w:p w:rsidR="001A1AF7" w:rsidRDefault="001A1AF7" w:rsidP="00541D4B">
            <w:r>
              <w:rPr>
                <w:rFonts w:hint="eastAsia"/>
              </w:rPr>
              <w:t>200</w:t>
            </w:r>
          </w:p>
        </w:tc>
        <w:tc>
          <w:tcPr>
            <w:tcW w:w="1065" w:type="dxa"/>
          </w:tcPr>
          <w:p w:rsidR="001A1AF7" w:rsidRDefault="001A1AF7" w:rsidP="00541D4B"/>
        </w:tc>
        <w:tc>
          <w:tcPr>
            <w:tcW w:w="1066" w:type="dxa"/>
          </w:tcPr>
          <w:p w:rsidR="001A1AF7" w:rsidRDefault="00E22A8B" w:rsidP="00541D4B">
            <w:r>
              <w:rPr>
                <w:rFonts w:hint="eastAsia"/>
              </w:rPr>
              <w:t>否</w:t>
            </w:r>
          </w:p>
        </w:tc>
        <w:tc>
          <w:tcPr>
            <w:tcW w:w="1066" w:type="dxa"/>
          </w:tcPr>
          <w:p w:rsidR="001A1AF7" w:rsidRDefault="001A1AF7" w:rsidP="00541D4B"/>
        </w:tc>
      </w:tr>
    </w:tbl>
    <w:p w:rsidR="001A1AF7" w:rsidRDefault="001A1AF7" w:rsidP="001A1AF7"/>
    <w:p w:rsidR="001A1AF7" w:rsidRDefault="001A1AF7" w:rsidP="001A1AF7"/>
    <w:p w:rsidR="001A1AF7" w:rsidRDefault="001A1AF7" w:rsidP="001A1AF7">
      <w:pPr>
        <w:pStyle w:val="2"/>
        <w:numPr>
          <w:ilvl w:val="1"/>
          <w:numId w:val="7"/>
        </w:numPr>
        <w:spacing w:line="413" w:lineRule="auto"/>
        <w:jc w:val="left"/>
      </w:pPr>
      <w:bookmarkStart w:id="101" w:name="_Toc9453"/>
      <w:bookmarkStart w:id="102" w:name="_Toc18072"/>
      <w:bookmarkStart w:id="103" w:name="_Toc503992186"/>
      <w:bookmarkStart w:id="104" w:name="_Toc534714022"/>
      <w:r>
        <w:rPr>
          <w:rFonts w:hint="eastAsia"/>
        </w:rPr>
        <w:t>数据结构与程序关系</w:t>
      </w:r>
      <w:bookmarkEnd w:id="101"/>
      <w:bookmarkEnd w:id="102"/>
      <w:bookmarkEnd w:id="103"/>
      <w:bookmarkEnd w:id="104"/>
    </w:p>
    <w:p w:rsidR="001A1AF7" w:rsidRDefault="001A1AF7" w:rsidP="00EF4EBE">
      <w:pPr>
        <w:ind w:firstLine="420"/>
      </w:pPr>
      <w:r>
        <w:rPr>
          <w:rFonts w:hint="eastAsia"/>
        </w:rPr>
        <w:t>数据结构为关系型数据库，所以在程序中可以用标准的</w:t>
      </w:r>
      <w:r>
        <w:rPr>
          <w:rFonts w:hint="eastAsia"/>
        </w:rPr>
        <w:t>SQL</w:t>
      </w:r>
      <w:r>
        <w:rPr>
          <w:rFonts w:hint="eastAsia"/>
        </w:rPr>
        <w:t>语句与数据结构进行交互，交互过程中采用通用的数据反问接口。为了保持良好的程序架构，对数据库访问采用</w:t>
      </w:r>
      <w:r>
        <w:rPr>
          <w:rFonts w:hint="eastAsia"/>
        </w:rPr>
        <w:t>DAO</w:t>
      </w:r>
      <w:r>
        <w:rPr>
          <w:rFonts w:hint="eastAsia"/>
        </w:rPr>
        <w:t>设计模式实现，提高维护性和扩张性。</w:t>
      </w:r>
    </w:p>
    <w:p w:rsidR="001A1AF7" w:rsidRDefault="001A1AF7" w:rsidP="001A1AF7">
      <w:pPr>
        <w:pStyle w:val="1"/>
        <w:numPr>
          <w:ilvl w:val="0"/>
          <w:numId w:val="7"/>
        </w:numPr>
        <w:spacing w:line="576" w:lineRule="auto"/>
        <w:jc w:val="left"/>
      </w:pPr>
      <w:bookmarkStart w:id="105" w:name="_Toc13665"/>
      <w:bookmarkStart w:id="106" w:name="_Toc7632"/>
      <w:bookmarkStart w:id="107" w:name="_Toc503992187"/>
      <w:bookmarkStart w:id="108" w:name="_Toc534714023"/>
      <w:r>
        <w:rPr>
          <w:rFonts w:hint="eastAsia"/>
        </w:rPr>
        <w:t>系统出错处理设计</w:t>
      </w:r>
      <w:bookmarkEnd w:id="105"/>
      <w:bookmarkEnd w:id="106"/>
      <w:bookmarkEnd w:id="107"/>
      <w:bookmarkEnd w:id="108"/>
    </w:p>
    <w:p w:rsidR="001A1AF7" w:rsidRDefault="001A1AF7" w:rsidP="001A1AF7">
      <w:pPr>
        <w:pStyle w:val="2"/>
        <w:numPr>
          <w:ilvl w:val="1"/>
          <w:numId w:val="7"/>
        </w:numPr>
        <w:spacing w:line="413" w:lineRule="auto"/>
        <w:jc w:val="left"/>
      </w:pPr>
      <w:bookmarkStart w:id="109" w:name="_Toc28567"/>
      <w:bookmarkStart w:id="110" w:name="_Toc16843"/>
      <w:bookmarkStart w:id="111" w:name="_Toc503992188"/>
      <w:bookmarkStart w:id="112" w:name="_Toc534714024"/>
      <w:r>
        <w:rPr>
          <w:rFonts w:hint="eastAsia"/>
        </w:rPr>
        <w:t>出错信息</w:t>
      </w:r>
      <w:bookmarkEnd w:id="109"/>
      <w:bookmarkEnd w:id="110"/>
      <w:bookmarkEnd w:id="111"/>
      <w:bookmarkEnd w:id="112"/>
    </w:p>
    <w:p w:rsidR="001A1AF7" w:rsidRDefault="001A1AF7" w:rsidP="001A1AF7">
      <w:r>
        <w:rPr>
          <w:rFonts w:hint="eastAsia"/>
        </w:rPr>
        <w:t> </w:t>
      </w:r>
    </w:p>
    <w:p w:rsidR="001A1AF7" w:rsidRDefault="001A1AF7" w:rsidP="00541D4B">
      <w:pPr>
        <w:ind w:firstLine="420"/>
      </w:pPr>
      <w:r>
        <w:rPr>
          <w:rFonts w:hint="eastAsia"/>
        </w:rPr>
        <w:t>在软件的开发过程中，需要对软件中存在的漏洞立即进行处理，即使一个很小的漏洞，也会造成整个软件开发系统的垃圾资源无限增多，最终可能会导致系统的瘫痪。因此在系统设计中，对拟开发系统要注意数据的约束性。为了进行数据统一收集和规范数据统一格式方面管理者的处理，针对存在的安全隐患，本项目组进行了统一约束规范。同时，项目组也应该解决</w:t>
      </w:r>
      <w:r>
        <w:rPr>
          <w:rFonts w:hint="eastAsia"/>
        </w:rPr>
        <w:t>Web</w:t>
      </w:r>
      <w:r>
        <w:rPr>
          <w:rFonts w:hint="eastAsia"/>
        </w:rPr>
        <w:t>服务器端的信息安全问题，这样才能更好的运用管理系统，从而减少系统的维修次数，确保系统的安全使用。</w:t>
      </w:r>
    </w:p>
    <w:p w:rsidR="001A1AF7" w:rsidRDefault="001A1AF7" w:rsidP="001A1AF7">
      <w:pPr>
        <w:pStyle w:val="2"/>
        <w:numPr>
          <w:ilvl w:val="1"/>
          <w:numId w:val="7"/>
        </w:numPr>
        <w:spacing w:line="413" w:lineRule="auto"/>
        <w:jc w:val="left"/>
      </w:pPr>
      <w:bookmarkStart w:id="113" w:name="_Toc28703"/>
      <w:bookmarkStart w:id="114" w:name="_Toc751"/>
      <w:bookmarkStart w:id="115" w:name="_Toc503992189"/>
      <w:bookmarkStart w:id="116" w:name="_Toc534714025"/>
      <w:r>
        <w:rPr>
          <w:rFonts w:hint="eastAsia"/>
        </w:rPr>
        <w:t>补救措施</w:t>
      </w:r>
      <w:bookmarkEnd w:id="113"/>
      <w:bookmarkEnd w:id="114"/>
      <w:bookmarkEnd w:id="115"/>
      <w:bookmarkEnd w:id="116"/>
    </w:p>
    <w:p w:rsidR="001A1AF7" w:rsidRDefault="00541D4B" w:rsidP="001A1AF7">
      <w:r>
        <w:rPr>
          <w:rFonts w:hint="eastAsia"/>
        </w:rPr>
        <w:t>备份</w:t>
      </w:r>
      <w:r w:rsidR="001A1AF7">
        <w:rPr>
          <w:rFonts w:hint="eastAsia"/>
        </w:rPr>
        <w:t>技术</w:t>
      </w:r>
      <w:r w:rsidR="001A1AF7">
        <w:rPr>
          <w:rFonts w:hint="eastAsia"/>
        </w:rPr>
        <w:t> </w:t>
      </w:r>
      <w:r>
        <w:rPr>
          <w:rFonts w:hint="eastAsia"/>
        </w:rPr>
        <w:t>：</w:t>
      </w:r>
    </w:p>
    <w:p w:rsidR="001A1AF7" w:rsidRDefault="001A1AF7" w:rsidP="00CE3077">
      <w:pPr>
        <w:ind w:firstLine="420"/>
      </w:pPr>
      <w:r>
        <w:rPr>
          <w:rFonts w:hint="eastAsia"/>
        </w:rPr>
        <w:t>由于现代计算机科学技术的快速发展，以往的数据备份已经不能满足用户和管理者对现有系统的要求，现在的技术一般是进行系统数据库的实时备份和备份服务器。当数据库瘫痪时，通过快速进行系统库的切换，这样可以有效的减少数据的丢失。当用户量大时，也可以使用备用服务器，两个服务器进行同步数据存储，如果一台服务器出错时，可以转换到另一台进行相同的操作，让用户不需要因瘫痪而面临网页打不开、数据丢失等相关问题。</w:t>
      </w:r>
    </w:p>
    <w:p w:rsidR="001A1AF7" w:rsidRDefault="001A1AF7" w:rsidP="001A1AF7">
      <w:r>
        <w:rPr>
          <w:rFonts w:hint="eastAsia"/>
        </w:rPr>
        <w:t>降效技术</w:t>
      </w:r>
      <w:r w:rsidR="00CE3077">
        <w:rPr>
          <w:rFonts w:hint="eastAsia"/>
        </w:rPr>
        <w:t> </w:t>
      </w:r>
      <w:r w:rsidR="00CE3077">
        <w:rPr>
          <w:rFonts w:hint="eastAsia"/>
        </w:rPr>
        <w:t>：</w:t>
      </w:r>
    </w:p>
    <w:p w:rsidR="001A1AF7" w:rsidRDefault="001A1AF7" w:rsidP="00CE3077">
      <w:pPr>
        <w:ind w:firstLine="420"/>
      </w:pPr>
      <w:r>
        <w:rPr>
          <w:rFonts w:hint="eastAsia"/>
        </w:rPr>
        <w:t>通常情况下系统的管理员都不是专业的计算机人员，对计算机专业的知识了解相对较少。在面对系统瘫痪等错误时，都不知道如何去解决问题。如今，随着计算机科学技术的飞速发展，为了让系统用户能够自行解决运行过程中遇到的问题，大多采取小型服务器作为后备技术。这项技术在现有的开发系统中使用很广泛，当然备用的服务器从价格上考虑，可能不如</w:t>
      </w:r>
      <w:r>
        <w:rPr>
          <w:rFonts w:hint="eastAsia"/>
        </w:rPr>
        <w:lastRenderedPageBreak/>
        <w:t>主服务器，也可能会降低工作效率，但是从数据的完整性和安全出发，可以让维修人员有更多时间进行系统的维护。</w:t>
      </w:r>
    </w:p>
    <w:p w:rsidR="001A1AF7" w:rsidRDefault="001A1AF7" w:rsidP="001A1AF7"/>
    <w:p w:rsidR="001A1AF7" w:rsidRDefault="001A1AF7" w:rsidP="001A1AF7">
      <w:pPr>
        <w:pStyle w:val="1"/>
        <w:numPr>
          <w:ilvl w:val="0"/>
          <w:numId w:val="7"/>
        </w:numPr>
        <w:spacing w:line="576" w:lineRule="auto"/>
        <w:jc w:val="left"/>
      </w:pPr>
      <w:bookmarkStart w:id="117" w:name="_Toc31308"/>
      <w:bookmarkStart w:id="118" w:name="_Toc19295"/>
      <w:bookmarkStart w:id="119" w:name="_Toc503992190"/>
      <w:bookmarkStart w:id="120" w:name="_Toc534714026"/>
      <w:r>
        <w:rPr>
          <w:rFonts w:hint="eastAsia"/>
        </w:rPr>
        <w:t>系统维护设计</w:t>
      </w:r>
      <w:bookmarkEnd w:id="117"/>
      <w:bookmarkEnd w:id="118"/>
      <w:bookmarkEnd w:id="119"/>
      <w:bookmarkEnd w:id="120"/>
    </w:p>
    <w:p w:rsidR="001A1AF7" w:rsidRDefault="001A1AF7" w:rsidP="001A1AF7">
      <w:pPr>
        <w:pStyle w:val="2"/>
        <w:numPr>
          <w:ilvl w:val="1"/>
          <w:numId w:val="7"/>
        </w:numPr>
        <w:spacing w:line="413" w:lineRule="auto"/>
        <w:jc w:val="left"/>
      </w:pPr>
      <w:bookmarkStart w:id="121" w:name="_Toc471134312"/>
      <w:bookmarkStart w:id="122" w:name="_Toc471246292"/>
      <w:bookmarkStart w:id="123" w:name="_Toc26151"/>
      <w:bookmarkStart w:id="124" w:name="_Toc503992191"/>
      <w:bookmarkStart w:id="125" w:name="_Toc534714027"/>
      <w:r>
        <w:rPr>
          <w:rFonts w:hint="eastAsia"/>
        </w:rPr>
        <w:t>网络设备维护计划</w:t>
      </w:r>
      <w:bookmarkEnd w:id="121"/>
      <w:bookmarkEnd w:id="122"/>
      <w:bookmarkEnd w:id="123"/>
      <w:bookmarkEnd w:id="124"/>
      <w:bookmarkEnd w:id="125"/>
    </w:p>
    <w:p w:rsidR="001A1AF7" w:rsidRDefault="001A1AF7" w:rsidP="00CE3077">
      <w:pPr>
        <w:pStyle w:val="af2"/>
        <w:numPr>
          <w:ilvl w:val="0"/>
          <w:numId w:val="9"/>
        </w:numPr>
        <w:ind w:firstLineChars="0"/>
      </w:pPr>
      <w:r>
        <w:rPr>
          <w:rFonts w:hint="eastAsia"/>
        </w:rPr>
        <w:t>每周对网络设备的日志进行检查分析</w:t>
      </w:r>
    </w:p>
    <w:p w:rsidR="001A1AF7" w:rsidRDefault="001A1AF7" w:rsidP="00CE3077">
      <w:pPr>
        <w:pStyle w:val="af2"/>
        <w:numPr>
          <w:ilvl w:val="0"/>
          <w:numId w:val="9"/>
        </w:numPr>
        <w:ind w:firstLineChars="0"/>
      </w:pPr>
      <w:r>
        <w:rPr>
          <w:rFonts w:hint="eastAsia"/>
        </w:rPr>
        <w:t>每季度一次的预防性维护，对核心交换机的运行状况、安全性等进行健康检查。包括硬件设备的检查、清尘、润滑、调整和坏件更换，运行环境、硬件配置的检查，以及对系统日志的检查与分析，根据系统的报错信息，发现网络潜在问题，尽早采取措施，排除故障隐患和安全漏洞。维护后提交完整的报告。</w:t>
      </w:r>
    </w:p>
    <w:p w:rsidR="001A1AF7" w:rsidRPr="00CE3077" w:rsidRDefault="001A1AF7" w:rsidP="00CE3077">
      <w:pPr>
        <w:pStyle w:val="af2"/>
        <w:numPr>
          <w:ilvl w:val="0"/>
          <w:numId w:val="9"/>
        </w:numPr>
        <w:ind w:firstLineChars="0"/>
        <w:rPr>
          <w:szCs w:val="20"/>
        </w:rPr>
      </w:pPr>
      <w:r w:rsidRPr="00CE3077">
        <w:rPr>
          <w:rFonts w:hint="eastAsia"/>
          <w:szCs w:val="20"/>
        </w:rPr>
        <w:t>每季度一次</w:t>
      </w:r>
      <w:r>
        <w:rPr>
          <w:rFonts w:hint="eastAsia"/>
        </w:rPr>
        <w:t>对核心交换机</w:t>
      </w:r>
      <w:r w:rsidRPr="00CE3077">
        <w:rPr>
          <w:rFonts w:hint="eastAsia"/>
          <w:szCs w:val="20"/>
        </w:rPr>
        <w:t>的性能测试和调优服务，提供性能测试报告及系统性能扩充和使用建议，以便保证网络性能不断改进并运行在最佳状态。</w:t>
      </w:r>
    </w:p>
    <w:p w:rsidR="001A1AF7" w:rsidRDefault="001A1AF7" w:rsidP="001A1AF7">
      <w:pPr>
        <w:pStyle w:val="2"/>
        <w:numPr>
          <w:ilvl w:val="1"/>
          <w:numId w:val="7"/>
        </w:numPr>
        <w:spacing w:line="413" w:lineRule="auto"/>
        <w:jc w:val="left"/>
      </w:pPr>
      <w:bookmarkStart w:id="126" w:name="_Toc216089240"/>
      <w:bookmarkStart w:id="127" w:name="_Toc214881602"/>
      <w:bookmarkStart w:id="128" w:name="_Toc215056445"/>
      <w:bookmarkStart w:id="129" w:name="_Toc206831440"/>
      <w:bookmarkStart w:id="130" w:name="_Toc471246293"/>
      <w:bookmarkStart w:id="131" w:name="_Toc471134313"/>
      <w:bookmarkStart w:id="132" w:name="_Toc2516"/>
      <w:bookmarkStart w:id="133" w:name="_Toc503992192"/>
      <w:bookmarkStart w:id="134" w:name="_Toc534714028"/>
      <w:r>
        <w:rPr>
          <w:rFonts w:hint="eastAsia"/>
        </w:rPr>
        <w:t>机房环境系统维护</w:t>
      </w:r>
      <w:bookmarkEnd w:id="126"/>
      <w:bookmarkEnd w:id="127"/>
      <w:bookmarkEnd w:id="128"/>
      <w:bookmarkEnd w:id="129"/>
      <w:r>
        <w:rPr>
          <w:rFonts w:hint="eastAsia"/>
        </w:rPr>
        <w:t>计划</w:t>
      </w:r>
      <w:bookmarkEnd w:id="130"/>
      <w:bookmarkEnd w:id="131"/>
      <w:bookmarkEnd w:id="132"/>
      <w:bookmarkEnd w:id="133"/>
      <w:bookmarkEnd w:id="134"/>
    </w:p>
    <w:p w:rsidR="001A1AF7" w:rsidRDefault="001A1AF7" w:rsidP="001A1AF7">
      <w:pPr>
        <w:pStyle w:val="New"/>
        <w:rPr>
          <w:rFonts w:asciiTheme="minorEastAsia" w:eastAsiaTheme="minorEastAsia" w:hAnsiTheme="minorEastAsia" w:cstheme="minorEastAsia"/>
          <w:szCs w:val="18"/>
        </w:rPr>
      </w:pPr>
    </w:p>
    <w:p w:rsidR="001A1AF7" w:rsidRDefault="001A1AF7" w:rsidP="00CE3077">
      <w:pPr>
        <w:pStyle w:val="af2"/>
        <w:numPr>
          <w:ilvl w:val="0"/>
          <w:numId w:val="10"/>
        </w:numPr>
        <w:ind w:firstLineChars="0"/>
      </w:pPr>
      <w:r>
        <w:rPr>
          <w:rFonts w:hint="eastAsia"/>
        </w:rPr>
        <w:t>每季度一次的预防性维护，对机房</w:t>
      </w:r>
      <w:r>
        <w:rPr>
          <w:rFonts w:hint="eastAsia"/>
        </w:rPr>
        <w:t>UPS</w:t>
      </w:r>
      <w:r>
        <w:rPr>
          <w:rFonts w:hint="eastAsia"/>
        </w:rPr>
        <w:t>、精密空调、新风机、场地监控系统、机房屏蔽及配电系统的运行状况、安全性等进行健康检查。包括硬件设备的检查、清尘，运行环境、硬件配置的检查，发现机房潜在问题，尽早采取措施，排除故障隐患和安全漏洞。维护后提交完整的报告</w:t>
      </w:r>
    </w:p>
    <w:p w:rsidR="001A1AF7" w:rsidRDefault="001A1AF7" w:rsidP="00CE3077">
      <w:pPr>
        <w:pStyle w:val="af2"/>
        <w:numPr>
          <w:ilvl w:val="0"/>
          <w:numId w:val="10"/>
        </w:numPr>
        <w:ind w:firstLineChars="0"/>
      </w:pPr>
      <w:r>
        <w:rPr>
          <w:rFonts w:hint="eastAsia"/>
        </w:rPr>
        <w:t>每日监控服务器</w:t>
      </w:r>
      <w:r>
        <w:rPr>
          <w:rFonts w:hint="eastAsia"/>
        </w:rPr>
        <w:t>CPU</w:t>
      </w:r>
      <w:r>
        <w:rPr>
          <w:rFonts w:hint="eastAsia"/>
        </w:rPr>
        <w:t>、内存、文件系统、卷等资源使用情况及其它异常情况并进行记录。</w:t>
      </w:r>
    </w:p>
    <w:p w:rsidR="001A1AF7" w:rsidRDefault="001A1AF7" w:rsidP="00CE3077">
      <w:pPr>
        <w:pStyle w:val="af2"/>
        <w:numPr>
          <w:ilvl w:val="0"/>
          <w:numId w:val="10"/>
        </w:numPr>
        <w:ind w:firstLineChars="0"/>
      </w:pPr>
      <w:r>
        <w:rPr>
          <w:rFonts w:hint="eastAsia"/>
        </w:rPr>
        <w:t>及时更新服务器系统补丁，完善系统</w:t>
      </w:r>
    </w:p>
    <w:p w:rsidR="001A1AF7" w:rsidRDefault="001A1AF7" w:rsidP="00CE3077">
      <w:pPr>
        <w:pStyle w:val="af2"/>
        <w:numPr>
          <w:ilvl w:val="0"/>
          <w:numId w:val="10"/>
        </w:numPr>
        <w:ind w:firstLineChars="0"/>
      </w:pPr>
      <w:r>
        <w:rPr>
          <w:rFonts w:hint="eastAsia"/>
        </w:rPr>
        <w:t>每半年一次的预防性维护，对服务器系统的运行状况、安全性等进行健康检查。包括硬件设备的检查、清尘、润滑、调整和坏件更换，运行环境、网络环境、硬件配置的检查，以及对操作系统日志的检查与分析，根据系统的报错信息，发现系统潜在问题，尽早采取措施，排除故障隐患和安全漏洞。</w:t>
      </w:r>
    </w:p>
    <w:p w:rsidR="001A1AF7" w:rsidRDefault="001A1AF7" w:rsidP="00CE3077">
      <w:pPr>
        <w:pStyle w:val="af2"/>
        <w:numPr>
          <w:ilvl w:val="0"/>
          <w:numId w:val="10"/>
        </w:numPr>
        <w:ind w:firstLineChars="0"/>
      </w:pPr>
      <w:r>
        <w:rPr>
          <w:rFonts w:hint="eastAsia"/>
        </w:rPr>
        <w:t>每半年一次对服务器系统的性能测试和调优服务，提供性能测试报告及系统性能扩充和使用建议，以便保证系统性能不断改进并运行在最佳状态。</w:t>
      </w:r>
    </w:p>
    <w:p w:rsidR="001A1AF7" w:rsidRPr="00CE3077" w:rsidRDefault="001A1AF7" w:rsidP="00CE3077">
      <w:pPr>
        <w:pStyle w:val="af2"/>
        <w:numPr>
          <w:ilvl w:val="0"/>
          <w:numId w:val="10"/>
        </w:numPr>
        <w:ind w:firstLineChars="0"/>
      </w:pPr>
      <w:r w:rsidRPr="00CE3077">
        <w:rPr>
          <w:rFonts w:hint="eastAsia"/>
          <w:szCs w:val="18"/>
        </w:rPr>
        <w:t>每季度一次的</w:t>
      </w:r>
      <w:r w:rsidR="00CE3077">
        <w:rPr>
          <w:rFonts w:hint="eastAsia"/>
        </w:rPr>
        <w:t>备份系统</w:t>
      </w:r>
      <w:r w:rsidRPr="00CE3077">
        <w:rPr>
          <w:rFonts w:hint="eastAsia"/>
          <w:szCs w:val="18"/>
        </w:rPr>
        <w:t>健康巡检，检查系统自动备份执行情况，分析备份系统的错误日志，发现潜在问题，尽早解决。通过对用户现有备份软件系统的实际使用情况分析，进行必要的备份系统性能调优，从而优化用户的备份系统性能。</w:t>
      </w:r>
    </w:p>
    <w:p w:rsidR="001A1AF7" w:rsidRDefault="001A1AF7" w:rsidP="001A1AF7">
      <w:pPr>
        <w:pStyle w:val="2"/>
        <w:numPr>
          <w:ilvl w:val="1"/>
          <w:numId w:val="7"/>
        </w:numPr>
        <w:spacing w:line="413" w:lineRule="auto"/>
        <w:jc w:val="left"/>
      </w:pPr>
      <w:bookmarkStart w:id="135" w:name="_Toc471246294"/>
      <w:bookmarkStart w:id="136" w:name="_Toc29772"/>
      <w:bookmarkStart w:id="137" w:name="_Toc471134314"/>
      <w:bookmarkStart w:id="138" w:name="_Toc503992193"/>
      <w:bookmarkStart w:id="139" w:name="_Toc534714029"/>
      <w:r>
        <w:rPr>
          <w:rFonts w:hint="eastAsia"/>
        </w:rPr>
        <w:t xml:space="preserve">Window </w:t>
      </w:r>
      <w:r>
        <w:rPr>
          <w:rFonts w:hint="eastAsia"/>
        </w:rPr>
        <w:t>域维护计划</w:t>
      </w:r>
      <w:bookmarkEnd w:id="135"/>
      <w:bookmarkEnd w:id="136"/>
      <w:bookmarkEnd w:id="137"/>
      <w:bookmarkEnd w:id="138"/>
      <w:bookmarkEnd w:id="139"/>
    </w:p>
    <w:p w:rsidR="001A1AF7" w:rsidRDefault="001A1AF7" w:rsidP="00CE3077">
      <w:pPr>
        <w:pStyle w:val="af2"/>
        <w:numPr>
          <w:ilvl w:val="0"/>
          <w:numId w:val="11"/>
        </w:numPr>
        <w:ind w:firstLineChars="0"/>
      </w:pPr>
      <w:r>
        <w:rPr>
          <w:rFonts w:hint="eastAsia"/>
        </w:rPr>
        <w:t>及时进行活动目录、</w:t>
      </w:r>
      <w:r>
        <w:rPr>
          <w:rFonts w:hint="eastAsia"/>
        </w:rPr>
        <w:t>DNS</w:t>
      </w:r>
      <w:r>
        <w:rPr>
          <w:rFonts w:hint="eastAsia"/>
        </w:rPr>
        <w:t>域名、补丁软件更新等服务；</w:t>
      </w:r>
    </w:p>
    <w:p w:rsidR="001A1AF7" w:rsidRDefault="001A1AF7" w:rsidP="00CE3077">
      <w:pPr>
        <w:pStyle w:val="af2"/>
        <w:numPr>
          <w:ilvl w:val="0"/>
          <w:numId w:val="11"/>
        </w:numPr>
        <w:ind w:firstLineChars="0"/>
      </w:pPr>
      <w:r>
        <w:rPr>
          <w:rFonts w:hint="eastAsia"/>
        </w:rPr>
        <w:t>每季度负责对</w:t>
      </w:r>
      <w:r>
        <w:rPr>
          <w:rFonts w:hint="eastAsia"/>
        </w:rPr>
        <w:t>Windows</w:t>
      </w:r>
      <w:r>
        <w:rPr>
          <w:rFonts w:hint="eastAsia"/>
        </w:rPr>
        <w:t>服务架构体系的改进和提升。</w:t>
      </w:r>
    </w:p>
    <w:p w:rsidR="001A1AF7" w:rsidRPr="00CE3077" w:rsidRDefault="001A1AF7" w:rsidP="00CE3077">
      <w:pPr>
        <w:pStyle w:val="af2"/>
        <w:numPr>
          <w:ilvl w:val="0"/>
          <w:numId w:val="11"/>
        </w:numPr>
        <w:ind w:firstLineChars="0"/>
        <w:rPr>
          <w:szCs w:val="28"/>
        </w:rPr>
      </w:pPr>
      <w:r w:rsidRPr="00CE3077">
        <w:rPr>
          <w:rFonts w:hint="eastAsia"/>
          <w:szCs w:val="28"/>
        </w:rPr>
        <w:t>防病毒管理维护计划</w:t>
      </w:r>
    </w:p>
    <w:p w:rsidR="001A1AF7" w:rsidRDefault="001A1AF7" w:rsidP="00CE3077">
      <w:pPr>
        <w:pStyle w:val="af2"/>
        <w:numPr>
          <w:ilvl w:val="0"/>
          <w:numId w:val="11"/>
        </w:numPr>
        <w:ind w:firstLineChars="0"/>
      </w:pPr>
      <w:r>
        <w:rPr>
          <w:rFonts w:hint="eastAsia"/>
        </w:rPr>
        <w:t>防病毒软件的日常维护管理、培训、顾问咨询；</w:t>
      </w:r>
    </w:p>
    <w:p w:rsidR="001A1AF7" w:rsidRDefault="001A1AF7" w:rsidP="00CE3077">
      <w:pPr>
        <w:pStyle w:val="af2"/>
        <w:numPr>
          <w:ilvl w:val="0"/>
          <w:numId w:val="11"/>
        </w:numPr>
        <w:ind w:firstLineChars="0"/>
      </w:pPr>
      <w:proofErr w:type="gramStart"/>
      <w:r>
        <w:rPr>
          <w:rFonts w:hint="eastAsia"/>
        </w:rPr>
        <w:lastRenderedPageBreak/>
        <w:t>病毒库防病毒</w:t>
      </w:r>
      <w:proofErr w:type="gramEnd"/>
      <w:r>
        <w:rPr>
          <w:rFonts w:hint="eastAsia"/>
        </w:rPr>
        <w:t>引擎的日常升级；</w:t>
      </w:r>
    </w:p>
    <w:p w:rsidR="001A1AF7" w:rsidRDefault="001A1AF7" w:rsidP="001A1AF7"/>
    <w:p w:rsidR="001A1AF7" w:rsidRDefault="001A1AF7" w:rsidP="001A1AF7">
      <w:pPr>
        <w:pStyle w:val="1"/>
        <w:numPr>
          <w:ilvl w:val="0"/>
          <w:numId w:val="7"/>
        </w:numPr>
        <w:spacing w:line="576" w:lineRule="auto"/>
        <w:jc w:val="left"/>
      </w:pPr>
      <w:bookmarkStart w:id="140" w:name="_Toc23053"/>
      <w:bookmarkStart w:id="141" w:name="_Toc10180"/>
      <w:bookmarkStart w:id="142" w:name="_Toc503992194"/>
      <w:bookmarkStart w:id="143" w:name="_Toc534714030"/>
      <w:r>
        <w:rPr>
          <w:rFonts w:hint="eastAsia"/>
        </w:rPr>
        <w:t>尚待解决的问题</w:t>
      </w:r>
      <w:bookmarkEnd w:id="140"/>
      <w:bookmarkEnd w:id="141"/>
      <w:bookmarkEnd w:id="142"/>
      <w:bookmarkEnd w:id="143"/>
    </w:p>
    <w:p w:rsidR="001A1AF7" w:rsidRDefault="001A1AF7" w:rsidP="001A1AF7">
      <w:r>
        <w:rPr>
          <w:rFonts w:hint="eastAsia"/>
        </w:rPr>
        <w:t>暂无</w:t>
      </w:r>
    </w:p>
    <w:p w:rsidR="0071244D" w:rsidRDefault="0071244D" w:rsidP="001A1AF7"/>
    <w:sectPr w:rsidR="0071244D" w:rsidSect="00CE3077">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01C" w:rsidRDefault="00D2701C" w:rsidP="00953231">
      <w:r>
        <w:separator/>
      </w:r>
    </w:p>
  </w:endnote>
  <w:endnote w:type="continuationSeparator" w:id="0">
    <w:p w:rsidR="00D2701C" w:rsidRDefault="00D2701C" w:rsidP="0095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541D4B" w:rsidRDefault="00541D4B">
            <w:pPr>
              <w:pStyle w:val="a6"/>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655667">
              <w:rPr>
                <w:noProof/>
                <w:lang w:val="zh-CN"/>
              </w:rPr>
              <w:t>ii</w:t>
            </w:r>
            <w:r>
              <w:rPr>
                <w:lang w:val="zh-CN"/>
              </w:rPr>
              <w:fldChar w:fldCharType="end"/>
            </w:r>
          </w:p>
        </w:sdtContent>
      </w:sdt>
    </w:sdtContent>
  </w:sdt>
  <w:p w:rsidR="00541D4B" w:rsidRDefault="00541D4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526082"/>
      <w:docPartObj>
        <w:docPartGallery w:val="Page Numbers (Bottom of Page)"/>
        <w:docPartUnique/>
      </w:docPartObj>
    </w:sdtPr>
    <w:sdtEndPr/>
    <w:sdtContent>
      <w:p w:rsidR="00CE3077" w:rsidRDefault="00CE3077">
        <w:pPr>
          <w:pStyle w:val="a6"/>
          <w:jc w:val="center"/>
        </w:pPr>
        <w:r>
          <w:fldChar w:fldCharType="begin"/>
        </w:r>
        <w:r>
          <w:instrText>PAGE   \* MERGEFORMAT</w:instrText>
        </w:r>
        <w:r>
          <w:fldChar w:fldCharType="separate"/>
        </w:r>
        <w:r w:rsidR="00655667" w:rsidRPr="00655667">
          <w:rPr>
            <w:noProof/>
            <w:lang w:val="zh-CN"/>
          </w:rPr>
          <w:t>1</w:t>
        </w:r>
        <w:r>
          <w:fldChar w:fldCharType="end"/>
        </w:r>
      </w:p>
    </w:sdtContent>
  </w:sdt>
  <w:p w:rsidR="00CE3077" w:rsidRDefault="00CE30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01C" w:rsidRDefault="00D2701C" w:rsidP="00953231">
      <w:r>
        <w:separator/>
      </w:r>
    </w:p>
  </w:footnote>
  <w:footnote w:type="continuationSeparator" w:id="0">
    <w:p w:rsidR="00D2701C" w:rsidRDefault="00D2701C" w:rsidP="00953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D4B" w:rsidRPr="002F045E" w:rsidRDefault="00541D4B" w:rsidP="00541D4B">
    <w:pPr>
      <w:pStyle w:val="a4"/>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软件概要设计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07"/>
    <w:multiLevelType w:val="multilevel"/>
    <w:tmpl w:val="00000007"/>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9"/>
    <w:multiLevelType w:val="multilevel"/>
    <w:tmpl w:val="000000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B"/>
    <w:multiLevelType w:val="multilevel"/>
    <w:tmpl w:val="0000000B"/>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F5E4D5E"/>
    <w:multiLevelType w:val="multilevel"/>
    <w:tmpl w:val="4CEEA44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4157BCB"/>
    <w:multiLevelType w:val="multilevel"/>
    <w:tmpl w:val="FB9647B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33A6E97"/>
    <w:multiLevelType w:val="hybridMultilevel"/>
    <w:tmpl w:val="79C633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24735A"/>
    <w:multiLevelType w:val="hybridMultilevel"/>
    <w:tmpl w:val="3E709E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A45394"/>
    <w:multiLevelType w:val="hybridMultilevel"/>
    <w:tmpl w:val="CE66B5D6"/>
    <w:lvl w:ilvl="0" w:tplc="D8FA7D7E">
      <w:start w:val="1"/>
      <w:numFmt w:val="decimal"/>
      <w:lvlText w:val="FE-%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8A038B"/>
    <w:multiLevelType w:val="multilevel"/>
    <w:tmpl w:val="5484D42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5A4CC1F1"/>
    <w:multiLevelType w:val="multilevel"/>
    <w:tmpl w:val="5A4CC1F1"/>
    <w:lvl w:ilvl="0">
      <w:start w:val="1"/>
      <w:numFmt w:val="decimal"/>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num w:numId="1">
    <w:abstractNumId w:val="4"/>
  </w:num>
  <w:num w:numId="2">
    <w:abstractNumId w:val="10"/>
  </w:num>
  <w:num w:numId="3">
    <w:abstractNumId w:val="2"/>
  </w:num>
  <w:num w:numId="4">
    <w:abstractNumId w:val="3"/>
  </w:num>
  <w:num w:numId="5">
    <w:abstractNumId w:val="1"/>
  </w:num>
  <w:num w:numId="6">
    <w:abstractNumId w:val="0"/>
  </w:num>
  <w:num w:numId="7">
    <w:abstractNumId w:val="9"/>
  </w:num>
  <w:num w:numId="8">
    <w:abstractNumId w:val="8"/>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4258"/>
    <w:rsid w:val="000C3337"/>
    <w:rsid w:val="001A1AF7"/>
    <w:rsid w:val="0023110A"/>
    <w:rsid w:val="00237A98"/>
    <w:rsid w:val="00407DF7"/>
    <w:rsid w:val="004639C6"/>
    <w:rsid w:val="004A4258"/>
    <w:rsid w:val="00541D4B"/>
    <w:rsid w:val="005C6D32"/>
    <w:rsid w:val="00655667"/>
    <w:rsid w:val="006F3651"/>
    <w:rsid w:val="0071244D"/>
    <w:rsid w:val="009313E5"/>
    <w:rsid w:val="00953231"/>
    <w:rsid w:val="00CE3077"/>
    <w:rsid w:val="00D2701C"/>
    <w:rsid w:val="00E22A8B"/>
    <w:rsid w:val="00E4527E"/>
    <w:rsid w:val="00E5008E"/>
    <w:rsid w:val="00EF4EBE"/>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D6A2"/>
  <w15:docId w15:val="{47F72E96-8569-4920-898C-A6346929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3231"/>
    <w:pPr>
      <w:widowControl w:val="0"/>
      <w:jc w:val="both"/>
    </w:pPr>
  </w:style>
  <w:style w:type="paragraph" w:styleId="1">
    <w:name w:val="heading 1"/>
    <w:basedOn w:val="a"/>
    <w:next w:val="a"/>
    <w:link w:val="10"/>
    <w:qFormat/>
    <w:rsid w:val="00953231"/>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53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semiHidden/>
    <w:unhideWhenUsed/>
    <w:qFormat/>
    <w:rsid w:val="001A1AF7"/>
    <w:pPr>
      <w:keepNext/>
      <w:keepLines/>
      <w:spacing w:before="260" w:after="260" w:line="413" w:lineRule="auto"/>
      <w:ind w:left="720" w:hanging="720"/>
      <w:jc w:val="left"/>
      <w:outlineLvl w:val="2"/>
    </w:pPr>
    <w:rPr>
      <w:rFonts w:ascii="Times New Roman" w:eastAsia="宋体" w:hAnsi="Times New Roman" w:cs="Times New Roman"/>
      <w:b/>
      <w:sz w:val="32"/>
    </w:rPr>
  </w:style>
  <w:style w:type="paragraph" w:styleId="4">
    <w:name w:val="heading 4"/>
    <w:basedOn w:val="a"/>
    <w:next w:val="a"/>
    <w:link w:val="40"/>
    <w:semiHidden/>
    <w:unhideWhenUsed/>
    <w:qFormat/>
    <w:rsid w:val="001A1AF7"/>
    <w:pPr>
      <w:keepNext/>
      <w:keepLines/>
      <w:spacing w:before="280" w:after="290" w:line="372" w:lineRule="auto"/>
      <w:ind w:left="864" w:hanging="864"/>
      <w:jc w:val="left"/>
      <w:outlineLvl w:val="3"/>
    </w:pPr>
    <w:rPr>
      <w:rFonts w:ascii="Arial" w:eastAsia="黑体" w:hAnsi="Arial" w:cs="Times New Roman"/>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53231"/>
    <w:rPr>
      <w:b/>
      <w:bCs/>
      <w:kern w:val="44"/>
      <w:sz w:val="44"/>
      <w:szCs w:val="44"/>
    </w:rPr>
  </w:style>
  <w:style w:type="character" w:customStyle="1" w:styleId="20">
    <w:name w:val="标题 2 字符"/>
    <w:basedOn w:val="a1"/>
    <w:link w:val="2"/>
    <w:uiPriority w:val="9"/>
    <w:rsid w:val="00953231"/>
    <w:rPr>
      <w:rFonts w:asciiTheme="majorHAnsi" w:eastAsiaTheme="majorEastAsia" w:hAnsiTheme="majorHAnsi" w:cstheme="majorBidi"/>
      <w:b/>
      <w:bCs/>
      <w:sz w:val="32"/>
      <w:szCs w:val="32"/>
    </w:rPr>
  </w:style>
  <w:style w:type="paragraph" w:styleId="a4">
    <w:name w:val="header"/>
    <w:basedOn w:val="a"/>
    <w:link w:val="a5"/>
    <w:uiPriority w:val="99"/>
    <w:unhideWhenUsed/>
    <w:rsid w:val="009532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53231"/>
    <w:rPr>
      <w:sz w:val="18"/>
      <w:szCs w:val="18"/>
    </w:rPr>
  </w:style>
  <w:style w:type="paragraph" w:styleId="a6">
    <w:name w:val="footer"/>
    <w:basedOn w:val="a"/>
    <w:link w:val="a7"/>
    <w:uiPriority w:val="99"/>
    <w:unhideWhenUsed/>
    <w:rsid w:val="00953231"/>
    <w:pPr>
      <w:tabs>
        <w:tab w:val="center" w:pos="4153"/>
        <w:tab w:val="right" w:pos="8306"/>
      </w:tabs>
      <w:snapToGrid w:val="0"/>
      <w:jc w:val="left"/>
    </w:pPr>
    <w:rPr>
      <w:sz w:val="18"/>
      <w:szCs w:val="18"/>
    </w:rPr>
  </w:style>
  <w:style w:type="character" w:customStyle="1" w:styleId="a7">
    <w:name w:val="页脚 字符"/>
    <w:basedOn w:val="a1"/>
    <w:link w:val="a6"/>
    <w:uiPriority w:val="99"/>
    <w:rsid w:val="00953231"/>
    <w:rPr>
      <w:sz w:val="18"/>
      <w:szCs w:val="18"/>
    </w:rPr>
  </w:style>
  <w:style w:type="paragraph" w:styleId="TOC1">
    <w:name w:val="toc 1"/>
    <w:basedOn w:val="a"/>
    <w:next w:val="a"/>
    <w:autoRedefine/>
    <w:uiPriority w:val="39"/>
    <w:unhideWhenUsed/>
    <w:rsid w:val="001A1AF7"/>
    <w:pPr>
      <w:tabs>
        <w:tab w:val="left" w:pos="420"/>
        <w:tab w:val="right" w:leader="dot" w:pos="8296"/>
      </w:tabs>
    </w:pPr>
  </w:style>
  <w:style w:type="paragraph" w:styleId="TOC2">
    <w:name w:val="toc 2"/>
    <w:basedOn w:val="a"/>
    <w:next w:val="a"/>
    <w:autoRedefine/>
    <w:uiPriority w:val="39"/>
    <w:unhideWhenUsed/>
    <w:rsid w:val="00953231"/>
    <w:pPr>
      <w:ind w:leftChars="200" w:left="420"/>
    </w:pPr>
  </w:style>
  <w:style w:type="character" w:styleId="a8">
    <w:name w:val="Hyperlink"/>
    <w:basedOn w:val="a1"/>
    <w:uiPriority w:val="99"/>
    <w:unhideWhenUsed/>
    <w:rsid w:val="00953231"/>
    <w:rPr>
      <w:color w:val="0000FF" w:themeColor="hyperlink"/>
      <w:u w:val="single"/>
    </w:rPr>
  </w:style>
  <w:style w:type="paragraph" w:styleId="TOC">
    <w:name w:val="TOC Heading"/>
    <w:basedOn w:val="1"/>
    <w:next w:val="a"/>
    <w:uiPriority w:val="39"/>
    <w:semiHidden/>
    <w:unhideWhenUsed/>
    <w:qFormat/>
    <w:rsid w:val="0095323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9">
    <w:name w:val="Balloon Text"/>
    <w:basedOn w:val="a"/>
    <w:link w:val="aa"/>
    <w:uiPriority w:val="99"/>
    <w:semiHidden/>
    <w:unhideWhenUsed/>
    <w:rsid w:val="00953231"/>
    <w:rPr>
      <w:sz w:val="18"/>
      <w:szCs w:val="18"/>
    </w:rPr>
  </w:style>
  <w:style w:type="character" w:customStyle="1" w:styleId="aa">
    <w:name w:val="批注框文本 字符"/>
    <w:basedOn w:val="a1"/>
    <w:link w:val="a9"/>
    <w:uiPriority w:val="99"/>
    <w:semiHidden/>
    <w:rsid w:val="00953231"/>
    <w:rPr>
      <w:sz w:val="18"/>
      <w:szCs w:val="18"/>
    </w:rPr>
  </w:style>
  <w:style w:type="character" w:customStyle="1" w:styleId="30">
    <w:name w:val="标题 3 字符"/>
    <w:basedOn w:val="a1"/>
    <w:link w:val="3"/>
    <w:semiHidden/>
    <w:rsid w:val="001A1AF7"/>
    <w:rPr>
      <w:rFonts w:ascii="Times New Roman" w:eastAsia="宋体" w:hAnsi="Times New Roman" w:cs="Times New Roman"/>
      <w:b/>
      <w:sz w:val="32"/>
    </w:rPr>
  </w:style>
  <w:style w:type="character" w:customStyle="1" w:styleId="40">
    <w:name w:val="标题 4 字符"/>
    <w:basedOn w:val="a1"/>
    <w:link w:val="4"/>
    <w:semiHidden/>
    <w:rsid w:val="001A1AF7"/>
    <w:rPr>
      <w:rFonts w:ascii="Arial" w:eastAsia="黑体" w:hAnsi="Arial" w:cs="Times New Roman"/>
      <w:b/>
      <w:sz w:val="28"/>
    </w:rPr>
  </w:style>
  <w:style w:type="paragraph" w:styleId="ab">
    <w:name w:val="Body Text"/>
    <w:basedOn w:val="a"/>
    <w:link w:val="ac"/>
    <w:unhideWhenUsed/>
    <w:rsid w:val="001A1AF7"/>
    <w:pPr>
      <w:spacing w:after="120"/>
    </w:pPr>
  </w:style>
  <w:style w:type="character" w:customStyle="1" w:styleId="ac">
    <w:name w:val="正文文本 字符"/>
    <w:basedOn w:val="a1"/>
    <w:link w:val="ab"/>
    <w:uiPriority w:val="99"/>
    <w:semiHidden/>
    <w:rsid w:val="001A1AF7"/>
  </w:style>
  <w:style w:type="paragraph" w:styleId="a0">
    <w:name w:val="Body Text First Indent"/>
    <w:basedOn w:val="a"/>
    <w:link w:val="ad"/>
    <w:rsid w:val="001A1AF7"/>
    <w:pPr>
      <w:ind w:firstLineChars="200" w:firstLine="498"/>
      <w:jc w:val="left"/>
    </w:pPr>
    <w:rPr>
      <w:rFonts w:ascii="Times New Roman" w:eastAsia="宋体" w:hAnsi="Times New Roman" w:cs="Times New Roman"/>
      <w:kern w:val="0"/>
      <w:sz w:val="24"/>
    </w:rPr>
  </w:style>
  <w:style w:type="character" w:customStyle="1" w:styleId="ad">
    <w:name w:val="正文文本首行缩进 字符"/>
    <w:basedOn w:val="ac"/>
    <w:link w:val="a0"/>
    <w:rsid w:val="001A1AF7"/>
    <w:rPr>
      <w:rFonts w:ascii="Times New Roman" w:eastAsia="宋体" w:hAnsi="Times New Roman" w:cs="Times New Roman"/>
      <w:kern w:val="0"/>
      <w:sz w:val="24"/>
    </w:rPr>
  </w:style>
  <w:style w:type="paragraph" w:styleId="ae">
    <w:name w:val="Plain Text"/>
    <w:basedOn w:val="a"/>
    <w:link w:val="af"/>
    <w:rsid w:val="001A1AF7"/>
    <w:pPr>
      <w:jc w:val="left"/>
    </w:pPr>
    <w:rPr>
      <w:rFonts w:ascii="宋体" w:eastAsia="宋体" w:hAnsi="Courier New" w:cs="Times New Roman"/>
      <w:kern w:val="0"/>
      <w:sz w:val="20"/>
      <w:szCs w:val="21"/>
    </w:rPr>
  </w:style>
  <w:style w:type="character" w:customStyle="1" w:styleId="af">
    <w:name w:val="纯文本 字符"/>
    <w:basedOn w:val="a1"/>
    <w:link w:val="ae"/>
    <w:rsid w:val="001A1AF7"/>
    <w:rPr>
      <w:rFonts w:ascii="宋体" w:eastAsia="宋体" w:hAnsi="Courier New" w:cs="Times New Roman"/>
      <w:kern w:val="0"/>
      <w:sz w:val="20"/>
      <w:szCs w:val="21"/>
    </w:rPr>
  </w:style>
  <w:style w:type="table" w:styleId="af0">
    <w:name w:val="Table Grid"/>
    <w:basedOn w:val="a2"/>
    <w:rsid w:val="001A1A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3级大纲"/>
    <w:basedOn w:val="3"/>
    <w:next w:val="ae"/>
    <w:qFormat/>
    <w:rsid w:val="001A1AF7"/>
    <w:pPr>
      <w:numPr>
        <w:ilvl w:val="2"/>
      </w:numPr>
      <w:spacing w:before="240" w:after="120"/>
      <w:ind w:left="720" w:hanging="720"/>
    </w:pPr>
    <w:rPr>
      <w:rFonts w:cs="宋体"/>
      <w:bCs/>
    </w:rPr>
  </w:style>
  <w:style w:type="paragraph" w:customStyle="1" w:styleId="21">
    <w:name w:val="2级大纲"/>
    <w:basedOn w:val="2"/>
    <w:qFormat/>
    <w:rsid w:val="001A1AF7"/>
    <w:pPr>
      <w:numPr>
        <w:ilvl w:val="1"/>
      </w:numPr>
      <w:spacing w:before="480" w:line="413" w:lineRule="auto"/>
      <w:ind w:left="575" w:hanging="575"/>
      <w:jc w:val="left"/>
    </w:pPr>
    <w:rPr>
      <w:rFonts w:ascii="Arial" w:eastAsia="黑体" w:hAnsi="Arial" w:cs="宋体"/>
      <w:szCs w:val="22"/>
    </w:rPr>
  </w:style>
  <w:style w:type="paragraph" w:customStyle="1" w:styleId="af1">
    <w:name w:val="小四正文"/>
    <w:basedOn w:val="ae"/>
    <w:qFormat/>
    <w:rsid w:val="001A1AF7"/>
    <w:pPr>
      <w:spacing w:line="400" w:lineRule="exact"/>
      <w:ind w:firstLineChars="200" w:firstLine="200"/>
    </w:pPr>
    <w:rPr>
      <w:rFonts w:ascii="Times New Roman" w:hAnsi="Times New Roman" w:cs="宋体"/>
      <w:sz w:val="24"/>
    </w:rPr>
  </w:style>
  <w:style w:type="paragraph" w:customStyle="1" w:styleId="11">
    <w:name w:val="列出段落1"/>
    <w:basedOn w:val="a"/>
    <w:qFormat/>
    <w:rsid w:val="001A1AF7"/>
    <w:pPr>
      <w:ind w:firstLineChars="200" w:firstLine="420"/>
      <w:jc w:val="left"/>
    </w:pPr>
    <w:rPr>
      <w:rFonts w:ascii="Calibri" w:eastAsia="宋体" w:hAnsi="Calibri" w:cs="黑体"/>
      <w:sz w:val="24"/>
    </w:rPr>
  </w:style>
  <w:style w:type="paragraph" w:customStyle="1" w:styleId="New">
    <w:name w:val="正文 New"/>
    <w:qFormat/>
    <w:rsid w:val="001A1AF7"/>
    <w:pPr>
      <w:widowControl w:val="0"/>
      <w:jc w:val="both"/>
    </w:pPr>
    <w:rPr>
      <w:rFonts w:ascii="Calibri" w:eastAsia="宋体" w:hAnsi="Calibri" w:cs="黑体"/>
    </w:rPr>
  </w:style>
  <w:style w:type="paragraph" w:styleId="TOC3">
    <w:name w:val="toc 3"/>
    <w:basedOn w:val="a"/>
    <w:next w:val="a"/>
    <w:autoRedefine/>
    <w:uiPriority w:val="39"/>
    <w:unhideWhenUsed/>
    <w:rsid w:val="001A1AF7"/>
    <w:pPr>
      <w:ind w:leftChars="400" w:left="840"/>
    </w:pPr>
  </w:style>
  <w:style w:type="paragraph" w:styleId="af2">
    <w:name w:val="List Paragraph"/>
    <w:basedOn w:val="a"/>
    <w:uiPriority w:val="34"/>
    <w:qFormat/>
    <w:rsid w:val="009313E5"/>
    <w:pPr>
      <w:ind w:firstLineChars="200" w:firstLine="420"/>
    </w:pPr>
    <w:rPr>
      <w:rFonts w:ascii="Calibri" w:eastAsia="宋体" w:hAnsi="Calibri" w:cs="Times New Roman"/>
    </w:rPr>
  </w:style>
  <w:style w:type="paragraph" w:styleId="af3">
    <w:name w:val="caption"/>
    <w:basedOn w:val="a"/>
    <w:next w:val="a"/>
    <w:uiPriority w:val="35"/>
    <w:unhideWhenUsed/>
    <w:qFormat/>
    <w:rsid w:val="004639C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yi yang</cp:lastModifiedBy>
  <cp:revision>14</cp:revision>
  <dcterms:created xsi:type="dcterms:W3CDTF">2019-01-08T03:52:00Z</dcterms:created>
  <dcterms:modified xsi:type="dcterms:W3CDTF">2019-01-22T06:18:00Z</dcterms:modified>
</cp:coreProperties>
</file>